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16" w:type="pct"/>
        <w:jc w:val="center"/>
        <w:tblLayout w:type="fixed"/>
        <w:tblCellMar>
          <w:left w:w="0" w:type="dxa"/>
          <w:right w:w="0" w:type="dxa"/>
        </w:tblCellMar>
        <w:tblLook w:val="0600" w:firstRow="0" w:lastRow="0" w:firstColumn="0" w:lastColumn="0" w:noHBand="1" w:noVBand="1"/>
        <w:tblDescription w:val="Header layout table"/>
      </w:tblPr>
      <w:tblGrid>
        <w:gridCol w:w="11915"/>
      </w:tblGrid>
      <w:tr w:rsidR="00A66B18" w:rsidRPr="0041428F" w14:paraId="5D7580AB" w14:textId="77777777" w:rsidTr="00F672CA">
        <w:trPr>
          <w:trHeight w:val="233"/>
          <w:jc w:val="center"/>
        </w:trPr>
        <w:tc>
          <w:tcPr>
            <w:tcW w:w="11914" w:type="dxa"/>
          </w:tcPr>
          <w:p w14:paraId="2E616658" w14:textId="47FEDD28" w:rsidR="00A66B18" w:rsidRDefault="004D4FF0" w:rsidP="00A66B18">
            <w:pPr>
              <w:pStyle w:val="ContactInfo"/>
              <w:rPr>
                <w:color w:val="000000" w:themeColor="text1"/>
              </w:rPr>
            </w:pPr>
            <w:r>
              <w:rPr>
                <w:color w:val="000000" w:themeColor="text1"/>
              </w:rPr>
              <w:t xml:space="preserve">      </w:t>
            </w:r>
            <w:r w:rsidR="00AD09FA">
              <w:rPr>
                <w:noProof/>
                <w:lang w:val="tr-TR" w:eastAsia="tr-TR"/>
              </w:rPr>
              <w:drawing>
                <wp:inline distT="0" distB="0" distL="0" distR="0" wp14:anchorId="5DBFA151" wp14:editId="1B9C9025">
                  <wp:extent cx="2854124" cy="927463"/>
                  <wp:effectExtent l="0" t="0" r="3810" b="6350"/>
                  <wp:docPr id="3" name="Picture 3" descr="marmara university computer engineeri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computer engineering ile ilgili gÃ¶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813" cy="963107"/>
                          </a:xfrm>
                          <a:prstGeom prst="rect">
                            <a:avLst/>
                          </a:prstGeom>
                          <a:noFill/>
                          <a:ln>
                            <a:noFill/>
                          </a:ln>
                        </pic:spPr>
                      </pic:pic>
                    </a:graphicData>
                  </a:graphic>
                </wp:inline>
              </w:drawing>
            </w:r>
          </w:p>
          <w:p w14:paraId="51955B7C" w14:textId="77777777" w:rsidR="00F672CA" w:rsidRDefault="00F672CA" w:rsidP="00A66B18">
            <w:pPr>
              <w:pStyle w:val="ContactInfo"/>
              <w:rPr>
                <w:color w:val="000000" w:themeColor="text1"/>
              </w:rPr>
            </w:pPr>
          </w:p>
          <w:p w14:paraId="584734CA" w14:textId="77777777" w:rsidR="00F672CA" w:rsidRDefault="00F672CA" w:rsidP="00A66B18">
            <w:pPr>
              <w:pStyle w:val="ContactInfo"/>
              <w:rPr>
                <w:color w:val="000000" w:themeColor="text1"/>
              </w:rPr>
            </w:pPr>
          </w:p>
          <w:p w14:paraId="2A4613E2" w14:textId="69E383E1" w:rsidR="00F672CA" w:rsidRPr="0041428F" w:rsidRDefault="00F672CA" w:rsidP="00F672CA">
            <w:pPr>
              <w:rPr>
                <w:color w:val="000000" w:themeColor="text1"/>
              </w:rPr>
            </w:pPr>
          </w:p>
        </w:tc>
      </w:tr>
      <w:tr w:rsidR="00615018" w:rsidRPr="0041428F" w14:paraId="43356F95" w14:textId="77777777" w:rsidTr="00F672CA">
        <w:trPr>
          <w:trHeight w:val="2335"/>
          <w:jc w:val="center"/>
        </w:trPr>
        <w:tc>
          <w:tcPr>
            <w:tcW w:w="11914" w:type="dxa"/>
            <w:vAlign w:val="bottom"/>
          </w:tcPr>
          <w:p w14:paraId="29ABE9CF" w14:textId="6A8543BB" w:rsidR="003E24DF" w:rsidRPr="0041428F" w:rsidRDefault="003E24DF" w:rsidP="00F672CA">
            <w:pPr>
              <w:pStyle w:val="ContactInfo"/>
              <w:ind w:left="0"/>
              <w:rPr>
                <w:color w:val="000000" w:themeColor="text1"/>
              </w:rPr>
            </w:pPr>
          </w:p>
        </w:tc>
      </w:tr>
    </w:tbl>
    <w:p w14:paraId="36E089DE" w14:textId="342A9CAE" w:rsidR="00F672CA" w:rsidRDefault="00F672CA" w:rsidP="00AD09FA">
      <w:pPr>
        <w:rPr>
          <w:noProof/>
        </w:rPr>
      </w:pPr>
      <w:r>
        <w:rPr>
          <w:noProof/>
          <w:lang w:val="tr-TR" w:eastAsia="tr-TR"/>
        </w:rPr>
        <mc:AlternateContent>
          <mc:Choice Requires="wps">
            <w:drawing>
              <wp:anchor distT="0" distB="0" distL="114300" distR="114300" simplePos="0" relativeHeight="251659264" behindDoc="0" locked="0" layoutInCell="1" allowOverlap="1" wp14:anchorId="61C99CB8" wp14:editId="004995BA">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801A97" w14:textId="77777777" w:rsidR="00F672CA" w:rsidRPr="00F672CA" w:rsidRDefault="00F672CA" w:rsidP="00F672CA">
                            <w:pPr>
                              <w:jc w:val="center"/>
                              <w:rPr>
                                <w:b/>
                                <w:color w:val="89DEFF" w:themeColor="accent2" w:themeTint="66"/>
                                <w:sz w:val="72"/>
                                <w:szCs w:val="72"/>
                                <w14:textOutline w14:w="11112" w14:cap="flat" w14:cmpd="sng" w14:algn="ctr">
                                  <w14:solidFill>
                                    <w14:schemeClr w14:val="accent2"/>
                                  </w14:solidFill>
                                  <w14:prstDash w14:val="solid"/>
                                  <w14:round/>
                                </w14:textOutline>
                              </w:rPr>
                            </w:pPr>
                            <w:r w:rsidRPr="00F672CA">
                              <w:rPr>
                                <w:b/>
                                <w:color w:val="89DEFF" w:themeColor="accent2" w:themeTint="66"/>
                                <w:sz w:val="72"/>
                                <w:szCs w:val="72"/>
                                <w14:textOutline w14:w="11112" w14:cap="flat" w14:cmpd="sng" w14:algn="ctr">
                                  <w14:solidFill>
                                    <w14:schemeClr w14:val="accent2"/>
                                  </w14:solidFill>
                                  <w14:prstDash w14:val="solid"/>
                                  <w14:round/>
                                </w14:textOutline>
                              </w:rPr>
                              <w:t>COURSE DIARY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1C99CB8" id="_x0000_t202" coordsize="21600,21600" o:spt="202" path="m,l,21600r21600,l21600,xe">
                <v:stroke joinstyle="miter"/>
                <v:path gradientshapeok="t" o:connecttype="rect"/>
              </v:shapetype>
              <v:shape id="Text Box 6"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B7Tm8AdAgAARwQAAA4AAAAAAAAAAAAAAAAALgIAAGRycy9lMm9Eb2MueG1sUEsBAi0AFAAGAAgA&#10;AAAhAEuJJs3WAAAABQEAAA8AAAAAAAAAAAAAAAAAdwQAAGRycy9kb3ducmV2LnhtbFBLBQYAAAAA&#10;BAAEAPMAAAB6BQAAAAA=&#10;" filled="f" stroked="f">
                <v:textbox style="mso-fit-shape-to-text:t">
                  <w:txbxContent>
                    <w:p w14:paraId="19801A97" w14:textId="77777777" w:rsidR="00F672CA" w:rsidRPr="00F672CA" w:rsidRDefault="00F672CA" w:rsidP="00F672CA">
                      <w:pPr>
                        <w:jc w:val="center"/>
                        <w:rPr>
                          <w:b/>
                          <w:color w:val="89DEFF" w:themeColor="accent2" w:themeTint="66"/>
                          <w:sz w:val="72"/>
                          <w:szCs w:val="72"/>
                          <w14:textOutline w14:w="11112" w14:cap="flat" w14:cmpd="sng" w14:algn="ctr">
                            <w14:solidFill>
                              <w14:schemeClr w14:val="accent2"/>
                            </w14:solidFill>
                            <w14:prstDash w14:val="solid"/>
                            <w14:round/>
                          </w14:textOutline>
                        </w:rPr>
                      </w:pPr>
                      <w:r w:rsidRPr="00F672CA">
                        <w:rPr>
                          <w:b/>
                          <w:color w:val="89DEFF" w:themeColor="accent2" w:themeTint="66"/>
                          <w:sz w:val="72"/>
                          <w:szCs w:val="72"/>
                          <w14:textOutline w14:w="11112" w14:cap="flat" w14:cmpd="sng" w14:algn="ctr">
                            <w14:solidFill>
                              <w14:schemeClr w14:val="accent2"/>
                            </w14:solidFill>
                            <w14:prstDash w14:val="solid"/>
                            <w14:round/>
                          </w14:textOutline>
                        </w:rPr>
                        <w:t>COURSE DIARY</w:t>
                      </w:r>
                    </w:p>
                  </w:txbxContent>
                </v:textbox>
                <w10:wrap type="square"/>
              </v:shape>
            </w:pict>
          </mc:Fallback>
        </mc:AlternateContent>
      </w:r>
    </w:p>
    <w:p w14:paraId="1FDB8AFF" w14:textId="77777777" w:rsidR="00F672CA" w:rsidRDefault="00F672CA" w:rsidP="00AD09FA">
      <w:pPr>
        <w:rPr>
          <w:noProof/>
        </w:rPr>
      </w:pPr>
    </w:p>
    <w:p w14:paraId="79CF2A1C" w14:textId="1B8F5AFA" w:rsidR="00F672CA" w:rsidRDefault="00F672CA" w:rsidP="00AD09FA">
      <w:pPr>
        <w:rPr>
          <w:noProof/>
        </w:rPr>
      </w:pPr>
    </w:p>
    <w:p w14:paraId="0FEA1942" w14:textId="1ABDCFC6" w:rsidR="00F672CA" w:rsidRPr="00F672CA" w:rsidRDefault="00F672CA" w:rsidP="00F672CA">
      <w:pPr>
        <w:rPr>
          <w:b/>
          <w:noProof/>
        </w:rPr>
      </w:pPr>
      <w:r w:rsidRPr="00F672CA">
        <w:rPr>
          <w:b/>
          <w:noProof/>
        </w:rPr>
        <w:t xml:space="preserve">   CSE3044 Software Engineering Project Report </w:t>
      </w:r>
      <w:r w:rsidRPr="00F672CA">
        <w:rPr>
          <w:b/>
          <w:noProof/>
          <w:sz w:val="28"/>
        </w:rPr>
        <w:t xml:space="preserve">Part-2 </w:t>
      </w:r>
    </w:p>
    <w:p w14:paraId="309BF61F" w14:textId="6A3DC845" w:rsidR="00F672CA" w:rsidRDefault="00F672CA" w:rsidP="00F672CA">
      <w:pPr>
        <w:ind w:left="0"/>
        <w:rPr>
          <w:noProof/>
        </w:rPr>
      </w:pPr>
    </w:p>
    <w:p w14:paraId="5F38E411" w14:textId="1300DA3A" w:rsidR="00F672CA" w:rsidRDefault="00F672CA" w:rsidP="00F672CA">
      <w:pPr>
        <w:ind w:left="0"/>
        <w:rPr>
          <w:noProof/>
        </w:rPr>
      </w:pPr>
    </w:p>
    <w:p w14:paraId="3774BC97" w14:textId="77777777" w:rsidR="00F672CA" w:rsidRDefault="00F672CA" w:rsidP="00F672CA">
      <w:pPr>
        <w:ind w:left="0"/>
        <w:rPr>
          <w:noProof/>
        </w:rPr>
      </w:pPr>
    </w:p>
    <w:p w14:paraId="65C57107" w14:textId="77777777" w:rsidR="00AD09FA" w:rsidRDefault="00AD09FA" w:rsidP="00AD09FA">
      <w:pPr>
        <w:rPr>
          <w:rFonts w:ascii="Microsoft Sans Serif" w:hAnsi="Microsoft Sans Serif" w:cs="Microsoft Sans Serif"/>
          <w:sz w:val="20"/>
          <w:szCs w:val="32"/>
          <w:u w:val="single"/>
        </w:rPr>
      </w:pPr>
      <w:r w:rsidRPr="00505F53">
        <w:rPr>
          <w:rFonts w:ascii="Microsoft Sans Serif" w:hAnsi="Microsoft Sans Serif" w:cs="Microsoft Sans Serif"/>
          <w:sz w:val="20"/>
          <w:szCs w:val="32"/>
          <w:u w:val="single"/>
        </w:rPr>
        <w:t>GROUP MEMBERS:</w:t>
      </w:r>
    </w:p>
    <w:p w14:paraId="6555EF54" w14:textId="10962727" w:rsidR="0035075F" w:rsidRDefault="0035075F" w:rsidP="00F672CA">
      <w:pPr>
        <w:spacing w:after="0"/>
      </w:pPr>
      <w:r>
        <w:t>150115027 Burak ŞENKUŞ</w:t>
      </w:r>
    </w:p>
    <w:p w14:paraId="6B68CEB2" w14:textId="5F7EE428" w:rsidR="00F672CA" w:rsidRDefault="00F672CA" w:rsidP="00F672CA">
      <w:pPr>
        <w:spacing w:after="0"/>
      </w:pPr>
      <w:r>
        <w:t xml:space="preserve">150115050 </w:t>
      </w:r>
      <w:proofErr w:type="spellStart"/>
      <w:r>
        <w:t>Sergen</w:t>
      </w:r>
      <w:proofErr w:type="spellEnd"/>
      <w:r>
        <w:t xml:space="preserve"> YALÇIN</w:t>
      </w:r>
    </w:p>
    <w:p w14:paraId="2203C074" w14:textId="2ED7DAF8" w:rsidR="00F672CA" w:rsidRDefault="00F672CA" w:rsidP="00F672CA">
      <w:pPr>
        <w:spacing w:after="0"/>
      </w:pPr>
      <w:r>
        <w:t>150114856 Özge YILDIRIM</w:t>
      </w:r>
    </w:p>
    <w:p w14:paraId="0B7FF6B3" w14:textId="2B931EC2" w:rsidR="004B1D20" w:rsidRDefault="004B1D20" w:rsidP="0035075F"/>
    <w:p w14:paraId="460FCC2C" w14:textId="671889B3" w:rsidR="002D7318" w:rsidRDefault="002D7318" w:rsidP="0035075F"/>
    <w:p w14:paraId="33679070" w14:textId="271CEE8F" w:rsidR="002D7318" w:rsidRDefault="002D7318" w:rsidP="0035075F"/>
    <w:p w14:paraId="76D9C5F1" w14:textId="2ABADCC0" w:rsidR="002D7318" w:rsidRDefault="002D7318" w:rsidP="00A6783B">
      <w:pPr>
        <w:pStyle w:val="mza"/>
        <w:rPr>
          <w:color w:val="000000" w:themeColor="text1"/>
        </w:rPr>
      </w:pPr>
    </w:p>
    <w:p w14:paraId="3E7C49DE" w14:textId="412A96FA" w:rsidR="002D7318" w:rsidRDefault="002D7318" w:rsidP="00A6783B">
      <w:pPr>
        <w:pStyle w:val="mza"/>
        <w:rPr>
          <w:noProof/>
        </w:rPr>
      </w:pPr>
    </w:p>
    <w:p w14:paraId="19EEB9AF" w14:textId="27452926" w:rsidR="002D7318" w:rsidRDefault="00F672CA" w:rsidP="00A6783B">
      <w:pPr>
        <w:pStyle w:val="mza"/>
        <w:rPr>
          <w:noProof/>
        </w:rPr>
      </w:pPr>
      <w:r>
        <w:rPr>
          <w:noProof/>
          <w:lang w:val="tr-TR" w:eastAsia="tr-TR"/>
        </w:rPr>
        <w:lastRenderedPageBreak/>
        <w:drawing>
          <wp:inline distT="0" distB="0" distL="0" distR="0" wp14:anchorId="23486542" wp14:editId="2B614F46">
            <wp:extent cx="2854124" cy="927463"/>
            <wp:effectExtent l="0" t="0" r="3810" b="6350"/>
            <wp:docPr id="4" name="Picture 4" descr="marmara university computer engineeri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computer engineering ile ilgili gÃ¶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813" cy="963107"/>
                    </a:xfrm>
                    <a:prstGeom prst="rect">
                      <a:avLst/>
                    </a:prstGeom>
                    <a:noFill/>
                    <a:ln>
                      <a:noFill/>
                    </a:ln>
                  </pic:spPr>
                </pic:pic>
              </a:graphicData>
            </a:graphic>
          </wp:inline>
        </w:drawing>
      </w:r>
    </w:p>
    <w:p w14:paraId="60FAC32E" w14:textId="0F1E9434" w:rsidR="002D7318" w:rsidRDefault="002D7318" w:rsidP="00A6783B">
      <w:pPr>
        <w:pStyle w:val="mza"/>
        <w:rPr>
          <w:noProof/>
        </w:rPr>
      </w:pPr>
    </w:p>
    <w:p w14:paraId="23285639" w14:textId="5D809F8C" w:rsidR="002D7318" w:rsidRDefault="002D7318" w:rsidP="00A6783B">
      <w:pPr>
        <w:pStyle w:val="mza"/>
        <w:rPr>
          <w:noProof/>
        </w:rPr>
      </w:pPr>
    </w:p>
    <w:p w14:paraId="2A75ABB5" w14:textId="7F48FD2A" w:rsidR="002D7318" w:rsidRDefault="002D7318" w:rsidP="00A6783B">
      <w:pPr>
        <w:pStyle w:val="mza"/>
        <w:rPr>
          <w:noProof/>
        </w:rPr>
      </w:pPr>
    </w:p>
    <w:p w14:paraId="2E25403A" w14:textId="661DB03C" w:rsidR="002D7318" w:rsidRDefault="002D7318" w:rsidP="00A6783B">
      <w:pPr>
        <w:pStyle w:val="mza"/>
        <w:rPr>
          <w:noProof/>
        </w:rPr>
      </w:pPr>
    </w:p>
    <w:p w14:paraId="1BFECC5C" w14:textId="18F2A1BE" w:rsidR="002D7318" w:rsidRDefault="002D7318" w:rsidP="00A6783B">
      <w:pPr>
        <w:pStyle w:val="mza"/>
        <w:rPr>
          <w:noProof/>
        </w:rPr>
      </w:pPr>
    </w:p>
    <w:p w14:paraId="2F33B1F8" w14:textId="6D3F368E" w:rsidR="002D7318" w:rsidRDefault="002D7318" w:rsidP="00A6783B">
      <w:pPr>
        <w:pStyle w:val="mza"/>
        <w:rPr>
          <w:noProof/>
        </w:rPr>
      </w:pPr>
    </w:p>
    <w:p w14:paraId="2D1CE005" w14:textId="47CAF22A" w:rsidR="002D7318" w:rsidRDefault="002D7318" w:rsidP="00A6783B">
      <w:pPr>
        <w:pStyle w:val="mza"/>
        <w:rPr>
          <w:noProof/>
        </w:rPr>
      </w:pPr>
    </w:p>
    <w:p w14:paraId="1B98B991" w14:textId="77777777" w:rsidR="00F25232" w:rsidRDefault="00F25232" w:rsidP="00F25232">
      <w:pPr>
        <w:pStyle w:val="Balk1"/>
      </w:pPr>
    </w:p>
    <w:p w14:paraId="09C22EAA" w14:textId="77777777" w:rsidR="00F25232" w:rsidRDefault="00F25232" w:rsidP="00F25232">
      <w:pPr>
        <w:pStyle w:val="Balk1"/>
      </w:pPr>
    </w:p>
    <w:p w14:paraId="22BE8ACC" w14:textId="086B3BD2" w:rsidR="00F672CA" w:rsidRPr="00B42E62" w:rsidRDefault="005B2022" w:rsidP="00F25232">
      <w:pPr>
        <w:pStyle w:val="Balk1"/>
        <w:rPr>
          <w:rFonts w:ascii="Calibri" w:hAnsi="Calibri" w:cs="Calibri"/>
        </w:rPr>
      </w:pPr>
      <w:r w:rsidRPr="00B42E62">
        <w:rPr>
          <w:rFonts w:ascii="Calibri" w:hAnsi="Calibri" w:cs="Calibri"/>
        </w:rPr>
        <w:t>1</w:t>
      </w:r>
      <w:r w:rsidR="00F25232" w:rsidRPr="00B42E62">
        <w:rPr>
          <w:rFonts w:ascii="Calibri" w:hAnsi="Calibri" w:cs="Calibri"/>
        </w:rPr>
        <w:t>.</w:t>
      </w:r>
    </w:p>
    <w:p w14:paraId="02DF680A" w14:textId="2B9619AA" w:rsidR="00F672CA" w:rsidRPr="00B42E62" w:rsidRDefault="00F25232" w:rsidP="00F25232">
      <w:pPr>
        <w:pStyle w:val="Balk2"/>
        <w:rPr>
          <w:rFonts w:ascii="Calibri" w:hAnsi="Calibri" w:cs="Calibri"/>
          <w:u w:val="single"/>
        </w:rPr>
      </w:pPr>
      <w:r w:rsidRPr="00B42E62">
        <w:rPr>
          <w:rFonts w:ascii="Calibri" w:hAnsi="Calibri" w:cs="Calibri"/>
          <w:u w:val="single"/>
        </w:rPr>
        <w:t>1.1</w:t>
      </w:r>
      <w:proofErr w:type="gramStart"/>
      <w:r w:rsidRPr="00B42E62">
        <w:rPr>
          <w:rFonts w:ascii="Calibri" w:hAnsi="Calibri" w:cs="Calibri"/>
          <w:u w:val="single"/>
        </w:rPr>
        <w:t>.</w:t>
      </w:r>
      <w:r w:rsidR="00F672CA" w:rsidRPr="00B42E62">
        <w:rPr>
          <w:rFonts w:ascii="Calibri" w:hAnsi="Calibri" w:cs="Calibri"/>
          <w:u w:val="single"/>
        </w:rPr>
        <w:t>Timetable</w:t>
      </w:r>
      <w:proofErr w:type="gramEnd"/>
    </w:p>
    <w:p w14:paraId="042E8885" w14:textId="77777777" w:rsidR="00F25232" w:rsidRPr="00B42E62" w:rsidRDefault="00F25232" w:rsidP="00F672CA">
      <w:pPr>
        <w:pStyle w:val="mza"/>
        <w:rPr>
          <w:rFonts w:ascii="Calibri" w:hAnsi="Calibri" w:cs="Calibri"/>
          <w:i/>
          <w:sz w:val="20"/>
          <w:u w:val="single"/>
        </w:rPr>
      </w:pPr>
    </w:p>
    <w:p w14:paraId="4FA6F663" w14:textId="53808300" w:rsidR="00F672CA" w:rsidRPr="00B42E62" w:rsidRDefault="00F672CA" w:rsidP="00F672CA">
      <w:pPr>
        <w:pStyle w:val="mza"/>
        <w:rPr>
          <w:rFonts w:ascii="Calibri" w:hAnsi="Calibri" w:cs="Calibri"/>
          <w:i/>
          <w:sz w:val="22"/>
          <w:szCs w:val="22"/>
        </w:rPr>
      </w:pPr>
      <w:r w:rsidRPr="00B42E62">
        <w:rPr>
          <w:rFonts w:ascii="Calibri" w:hAnsi="Calibri" w:cs="Calibri"/>
          <w:i/>
          <w:sz w:val="22"/>
          <w:szCs w:val="22"/>
        </w:rPr>
        <w:t xml:space="preserve">Application Link:  </w:t>
      </w:r>
      <w:r w:rsidRPr="00B42E62">
        <w:rPr>
          <w:rFonts w:ascii="Calibri" w:hAnsi="Calibri" w:cs="Calibri"/>
          <w:color w:val="4389D7" w:themeColor="accent1" w:themeTint="99"/>
          <w:sz w:val="18"/>
          <w:szCs w:val="22"/>
        </w:rPr>
        <w:t>https://itunes.apple.com/tr/app/ders-program%C4%B1-timetable/id916497066?l=tr&amp;mt=8</w:t>
      </w:r>
    </w:p>
    <w:p w14:paraId="67543887" w14:textId="77777777" w:rsidR="00487A53" w:rsidRDefault="00487A53" w:rsidP="00F672CA">
      <w:pPr>
        <w:pStyle w:val="mza"/>
        <w:rPr>
          <w:color w:val="000000" w:themeColor="text1"/>
        </w:rPr>
      </w:pPr>
    </w:p>
    <w:p w14:paraId="76AB6B56" w14:textId="77777777" w:rsidR="00487A53" w:rsidRDefault="00487A53" w:rsidP="00F672CA">
      <w:pPr>
        <w:pStyle w:val="mza"/>
        <w:rPr>
          <w:color w:val="000000" w:themeColor="text1"/>
        </w:rPr>
      </w:pPr>
    </w:p>
    <w:p w14:paraId="4A81F3F4" w14:textId="250973C7" w:rsidR="002D7318" w:rsidRPr="00F672CA" w:rsidRDefault="00F672CA" w:rsidP="00F672CA">
      <w:pPr>
        <w:pStyle w:val="mza"/>
        <w:rPr>
          <w:color w:val="000000" w:themeColor="text1"/>
        </w:rPr>
      </w:pPr>
      <w:r>
        <w:rPr>
          <w:noProof/>
          <w:lang w:val="tr-TR" w:eastAsia="tr-TR"/>
        </w:rPr>
        <w:drawing>
          <wp:inline distT="0" distB="0" distL="0" distR="0" wp14:anchorId="545CBEAB" wp14:editId="050B90BF">
            <wp:extent cx="3308985" cy="135853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68" t="16037" r="40115" b="48681"/>
                    <a:stretch/>
                  </pic:blipFill>
                  <pic:spPr bwMode="auto">
                    <a:xfrm>
                      <a:off x="0" y="0"/>
                      <a:ext cx="3313505" cy="1360393"/>
                    </a:xfrm>
                    <a:prstGeom prst="rect">
                      <a:avLst/>
                    </a:prstGeom>
                    <a:ln>
                      <a:noFill/>
                    </a:ln>
                    <a:extLst>
                      <a:ext uri="{53640926-AAD7-44D8-BBD7-CCE9431645EC}">
                        <a14:shadowObscured xmlns:a14="http://schemas.microsoft.com/office/drawing/2010/main"/>
                      </a:ext>
                    </a:extLst>
                  </pic:spPr>
                </pic:pic>
              </a:graphicData>
            </a:graphic>
          </wp:inline>
        </w:drawing>
      </w:r>
    </w:p>
    <w:p w14:paraId="0D18860F" w14:textId="77777777" w:rsidR="002D7318" w:rsidRDefault="002D7318" w:rsidP="00A6783B">
      <w:pPr>
        <w:pStyle w:val="mza"/>
        <w:rPr>
          <w:noProof/>
        </w:rPr>
      </w:pPr>
    </w:p>
    <w:p w14:paraId="26A72A58" w14:textId="567B5F7F" w:rsidR="00AD09FA" w:rsidRDefault="002D7318" w:rsidP="00A6783B">
      <w:pPr>
        <w:pStyle w:val="mza"/>
        <w:rPr>
          <w:color w:val="000000" w:themeColor="text1"/>
        </w:rPr>
      </w:pPr>
      <w:r>
        <w:rPr>
          <w:noProof/>
          <w:lang w:val="tr-TR" w:eastAsia="tr-TR"/>
        </w:rPr>
        <w:drawing>
          <wp:inline distT="0" distB="0" distL="0" distR="0" wp14:anchorId="28A496A4" wp14:editId="4D33CAE6">
            <wp:extent cx="5944240" cy="2594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56" t="25976" r="13397" b="15754"/>
                    <a:stretch/>
                  </pic:blipFill>
                  <pic:spPr bwMode="auto">
                    <a:xfrm>
                      <a:off x="0" y="0"/>
                      <a:ext cx="5954689" cy="2599444"/>
                    </a:xfrm>
                    <a:prstGeom prst="rect">
                      <a:avLst/>
                    </a:prstGeom>
                    <a:ln>
                      <a:noFill/>
                    </a:ln>
                    <a:extLst>
                      <a:ext uri="{53640926-AAD7-44D8-BBD7-CCE9431645EC}">
                        <a14:shadowObscured xmlns:a14="http://schemas.microsoft.com/office/drawing/2010/main"/>
                      </a:ext>
                    </a:extLst>
                  </pic:spPr>
                </pic:pic>
              </a:graphicData>
            </a:graphic>
          </wp:inline>
        </w:drawing>
      </w:r>
    </w:p>
    <w:p w14:paraId="20344322" w14:textId="100044FF" w:rsidR="00AD09FA" w:rsidRDefault="00AD09FA" w:rsidP="00A6783B">
      <w:pPr>
        <w:pStyle w:val="mza"/>
        <w:rPr>
          <w:color w:val="000000" w:themeColor="text1"/>
        </w:rPr>
      </w:pPr>
    </w:p>
    <w:p w14:paraId="4D3F511A" w14:textId="68E6BDD2" w:rsidR="00AD09FA" w:rsidRDefault="00AD09FA" w:rsidP="004D4FF0">
      <w:pPr>
        <w:pStyle w:val="mza"/>
        <w:ind w:left="0"/>
        <w:rPr>
          <w:color w:val="000000" w:themeColor="text1"/>
        </w:rPr>
      </w:pPr>
    </w:p>
    <w:p w14:paraId="3F922F22" w14:textId="66270783" w:rsidR="00AD09FA" w:rsidRDefault="00AD09FA" w:rsidP="00CC3F74">
      <w:pPr>
        <w:pStyle w:val="mza"/>
        <w:ind w:left="0"/>
        <w:rPr>
          <w:color w:val="000000" w:themeColor="text1"/>
        </w:rPr>
      </w:pPr>
    </w:p>
    <w:p w14:paraId="02581678" w14:textId="6E97366D" w:rsidR="00AD09FA" w:rsidRDefault="004D4FF0" w:rsidP="00A6783B">
      <w:pPr>
        <w:pStyle w:val="mza"/>
        <w:rPr>
          <w:color w:val="000000" w:themeColor="text1"/>
        </w:rPr>
      </w:pPr>
      <w:r>
        <w:rPr>
          <w:noProof/>
          <w:lang w:val="tr-TR" w:eastAsia="tr-TR"/>
        </w:rPr>
        <w:drawing>
          <wp:inline distT="0" distB="0" distL="0" distR="0" wp14:anchorId="3A0FE377" wp14:editId="0E962D6A">
            <wp:extent cx="2854124" cy="927463"/>
            <wp:effectExtent l="0" t="0" r="3810" b="6350"/>
            <wp:docPr id="7" name="Picture 7" descr="marmara university computer engineeri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computer engineering ile ilgili gÃ¶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813" cy="963107"/>
                    </a:xfrm>
                    <a:prstGeom prst="rect">
                      <a:avLst/>
                    </a:prstGeom>
                    <a:noFill/>
                    <a:ln>
                      <a:noFill/>
                    </a:ln>
                  </pic:spPr>
                </pic:pic>
              </a:graphicData>
            </a:graphic>
          </wp:inline>
        </w:drawing>
      </w:r>
    </w:p>
    <w:p w14:paraId="4A9F53D8" w14:textId="5D606E22" w:rsidR="00AD09FA" w:rsidRDefault="00AD09FA" w:rsidP="00A6783B">
      <w:pPr>
        <w:pStyle w:val="mza"/>
        <w:rPr>
          <w:color w:val="000000" w:themeColor="text1"/>
        </w:rPr>
      </w:pPr>
    </w:p>
    <w:p w14:paraId="576DF5C0" w14:textId="3079BA11" w:rsidR="00AD09FA" w:rsidRDefault="00AD09FA" w:rsidP="00A6783B">
      <w:pPr>
        <w:pStyle w:val="mza"/>
        <w:rPr>
          <w:color w:val="000000" w:themeColor="text1"/>
        </w:rPr>
      </w:pPr>
    </w:p>
    <w:p w14:paraId="48E3E68E" w14:textId="6A10C141" w:rsidR="00AD09FA" w:rsidRDefault="00AD09FA" w:rsidP="00A6783B">
      <w:pPr>
        <w:pStyle w:val="mza"/>
        <w:rPr>
          <w:color w:val="000000" w:themeColor="text1"/>
        </w:rPr>
      </w:pPr>
    </w:p>
    <w:p w14:paraId="1FD2DB7E" w14:textId="773B346E" w:rsidR="00AD09FA" w:rsidRDefault="00AD09FA" w:rsidP="00A6783B">
      <w:pPr>
        <w:pStyle w:val="mza"/>
        <w:rPr>
          <w:color w:val="000000" w:themeColor="text1"/>
        </w:rPr>
      </w:pPr>
    </w:p>
    <w:p w14:paraId="355760FD" w14:textId="74309BA7" w:rsidR="00AD09FA" w:rsidRDefault="00AD09FA" w:rsidP="00A6783B">
      <w:pPr>
        <w:pStyle w:val="mza"/>
        <w:rPr>
          <w:color w:val="000000" w:themeColor="text1"/>
        </w:rPr>
      </w:pPr>
    </w:p>
    <w:p w14:paraId="07D05C65" w14:textId="7C967789" w:rsidR="00AD09FA" w:rsidRDefault="00AD09FA" w:rsidP="00A6783B">
      <w:pPr>
        <w:pStyle w:val="mza"/>
        <w:rPr>
          <w:color w:val="000000" w:themeColor="text1"/>
        </w:rPr>
      </w:pPr>
    </w:p>
    <w:p w14:paraId="3374CDEA" w14:textId="230C4953" w:rsidR="004D4FF0" w:rsidRDefault="004D4FF0" w:rsidP="00A6783B">
      <w:pPr>
        <w:pStyle w:val="mza"/>
        <w:rPr>
          <w:color w:val="000000" w:themeColor="text1"/>
        </w:rPr>
      </w:pPr>
    </w:p>
    <w:p w14:paraId="2965BB49" w14:textId="3ECEB9F5" w:rsidR="004D4FF0" w:rsidRDefault="004D4FF0" w:rsidP="00A6783B">
      <w:pPr>
        <w:pStyle w:val="mza"/>
        <w:rPr>
          <w:color w:val="000000" w:themeColor="text1"/>
        </w:rPr>
      </w:pPr>
    </w:p>
    <w:p w14:paraId="1BC0CF10" w14:textId="2DD4E0DE" w:rsidR="004D4FF0" w:rsidRDefault="004D4FF0" w:rsidP="00A6783B">
      <w:pPr>
        <w:pStyle w:val="mza"/>
        <w:rPr>
          <w:color w:val="000000" w:themeColor="text1"/>
        </w:rPr>
      </w:pPr>
    </w:p>
    <w:p w14:paraId="5AC364B6" w14:textId="69D2805E" w:rsidR="00B42E62" w:rsidRDefault="00B42E62" w:rsidP="00A6783B">
      <w:pPr>
        <w:pStyle w:val="mza"/>
        <w:rPr>
          <w:color w:val="000000" w:themeColor="text1"/>
        </w:rPr>
      </w:pPr>
    </w:p>
    <w:p w14:paraId="4B937A54" w14:textId="008F76F3" w:rsidR="00B42E62" w:rsidRDefault="00B42E62" w:rsidP="00A6783B">
      <w:pPr>
        <w:pStyle w:val="mza"/>
        <w:rPr>
          <w:color w:val="000000" w:themeColor="text1"/>
        </w:rPr>
      </w:pPr>
    </w:p>
    <w:p w14:paraId="1AD2F28A" w14:textId="0CDE93F1" w:rsidR="00B42E62" w:rsidRDefault="00B42E62" w:rsidP="00A6783B">
      <w:pPr>
        <w:pStyle w:val="mza"/>
        <w:rPr>
          <w:color w:val="000000" w:themeColor="text1"/>
        </w:rPr>
      </w:pPr>
    </w:p>
    <w:p w14:paraId="51DE2B10" w14:textId="28734F9A" w:rsidR="00B42E62" w:rsidRDefault="00B42E62" w:rsidP="00A6783B">
      <w:pPr>
        <w:pStyle w:val="mza"/>
        <w:rPr>
          <w:color w:val="000000" w:themeColor="text1"/>
        </w:rPr>
      </w:pPr>
    </w:p>
    <w:p w14:paraId="09D3D2A1" w14:textId="1F6D223D" w:rsidR="00B42E62" w:rsidRDefault="00B42E62" w:rsidP="00A6783B">
      <w:pPr>
        <w:pStyle w:val="mza"/>
        <w:rPr>
          <w:color w:val="000000" w:themeColor="text1"/>
        </w:rPr>
      </w:pPr>
    </w:p>
    <w:p w14:paraId="2E225832" w14:textId="51E01044" w:rsidR="00AD09FA" w:rsidRDefault="00AD09FA" w:rsidP="00A6783B">
      <w:pPr>
        <w:pStyle w:val="mza"/>
        <w:rPr>
          <w:color w:val="000000" w:themeColor="text1"/>
        </w:rPr>
      </w:pPr>
    </w:p>
    <w:p w14:paraId="1BDCDF0A" w14:textId="0365506A" w:rsidR="00AD09FA" w:rsidRPr="00903C79" w:rsidRDefault="00AD09FA" w:rsidP="00A6783B">
      <w:pPr>
        <w:pStyle w:val="mza"/>
        <w:rPr>
          <w:b w:val="0"/>
          <w:color w:val="000000" w:themeColor="text1"/>
        </w:rPr>
      </w:pPr>
    </w:p>
    <w:p w14:paraId="76AFA8A7" w14:textId="77777777" w:rsidR="00903C79" w:rsidRPr="00B42E62" w:rsidRDefault="00903C79" w:rsidP="00903C79">
      <w:pPr>
        <w:pStyle w:val="mza"/>
        <w:ind w:firstLine="720"/>
        <w:rPr>
          <w:rFonts w:ascii="Calibri" w:hAnsi="Calibri" w:cs="Calibri"/>
          <w:b w:val="0"/>
          <w:color w:val="000000" w:themeColor="text1"/>
          <w:sz w:val="22"/>
        </w:rPr>
      </w:pPr>
      <w:r w:rsidRPr="00B42E62">
        <w:rPr>
          <w:rFonts w:ascii="Calibri" w:hAnsi="Calibri" w:cs="Calibri"/>
          <w:b w:val="0"/>
          <w:color w:val="000000" w:themeColor="text1"/>
          <w:sz w:val="22"/>
        </w:rPr>
        <w:t>An application developed to make lessons more regular, keep all homework and course follow-up. At the opening of the application, once a week the program is filled and in the coming weeks it is always done on this ready program. You don't need to unlock the device when using this app that Apple Watch supports.</w:t>
      </w:r>
    </w:p>
    <w:p w14:paraId="4BE5FC83" w14:textId="77777777" w:rsidR="00903C79" w:rsidRPr="00B42E62" w:rsidRDefault="00903C79" w:rsidP="00903C79">
      <w:pPr>
        <w:pStyle w:val="mza"/>
        <w:rPr>
          <w:rFonts w:ascii="Calibri" w:hAnsi="Calibri" w:cs="Calibri"/>
          <w:b w:val="0"/>
          <w:color w:val="000000" w:themeColor="text1"/>
          <w:sz w:val="22"/>
        </w:rPr>
      </w:pPr>
    </w:p>
    <w:p w14:paraId="51151284" w14:textId="7F9A601A" w:rsidR="00903C79" w:rsidRPr="00B42E62" w:rsidRDefault="00903C79" w:rsidP="00903C79">
      <w:pPr>
        <w:pStyle w:val="mza"/>
        <w:ind w:left="0" w:firstLine="720"/>
        <w:rPr>
          <w:rFonts w:ascii="Calibri" w:hAnsi="Calibri" w:cs="Calibri"/>
          <w:b w:val="0"/>
          <w:color w:val="000000" w:themeColor="text1"/>
          <w:sz w:val="22"/>
        </w:rPr>
      </w:pPr>
      <w:r w:rsidRPr="00B42E62">
        <w:rPr>
          <w:rFonts w:ascii="Calibri" w:hAnsi="Calibri" w:cs="Calibri"/>
          <w:b w:val="0"/>
          <w:color w:val="000000" w:themeColor="text1"/>
          <w:sz w:val="22"/>
        </w:rPr>
        <w:t>With our application, you can:</w:t>
      </w:r>
    </w:p>
    <w:p w14:paraId="3074457E"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 Your program is always on hand</w:t>
      </w:r>
    </w:p>
    <w:p w14:paraId="779AD00E"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 You can control the program using the widget without unlocking the device</w:t>
      </w:r>
    </w:p>
    <w:p w14:paraId="092CAEC3"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 You can edit your homework</w:t>
      </w:r>
    </w:p>
    <w:p w14:paraId="1239241E"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 Receive reminders about your lessons and assignments</w:t>
      </w:r>
    </w:p>
    <w:p w14:paraId="352B4BFF"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 You can use alternative weeks, for example, A / B</w:t>
      </w:r>
    </w:p>
    <w:p w14:paraId="590F38D9"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 Share your schedule with your friends</w:t>
      </w:r>
    </w:p>
    <w:p w14:paraId="3804B40D" w14:textId="77777777" w:rsidR="00903C79" w:rsidRPr="00B42E62" w:rsidRDefault="00903C79" w:rsidP="00903C79">
      <w:pPr>
        <w:pStyle w:val="mza"/>
        <w:rPr>
          <w:rFonts w:ascii="Calibri" w:hAnsi="Calibri" w:cs="Calibri"/>
          <w:b w:val="0"/>
          <w:color w:val="000000" w:themeColor="text1"/>
          <w:sz w:val="22"/>
        </w:rPr>
      </w:pPr>
    </w:p>
    <w:p w14:paraId="277C1AAF" w14:textId="77777777" w:rsidR="00903C79" w:rsidRPr="00B42E62" w:rsidRDefault="00903C79" w:rsidP="00903C79">
      <w:pPr>
        <w:pStyle w:val="mza"/>
        <w:rPr>
          <w:rFonts w:ascii="Calibri" w:hAnsi="Calibri" w:cs="Calibri"/>
          <w:b w:val="0"/>
          <w:color w:val="000000" w:themeColor="text1"/>
          <w:sz w:val="22"/>
        </w:rPr>
      </w:pPr>
      <w:r w:rsidRPr="00B42E62">
        <w:rPr>
          <w:rFonts w:ascii="Calibri" w:hAnsi="Calibri" w:cs="Calibri"/>
          <w:b w:val="0"/>
          <w:color w:val="000000" w:themeColor="text1"/>
          <w:sz w:val="22"/>
        </w:rPr>
        <w:t>The application repeats only 4 weeks if the selection is not made. At the end of 4 weeks it is necessary to prepare the program again. You can add photos, new reminders can be added. The prepared program can be shared with different devices along with its contents.</w:t>
      </w:r>
    </w:p>
    <w:p w14:paraId="5F187BBF" w14:textId="77777777" w:rsidR="00903C79" w:rsidRPr="00903C79" w:rsidRDefault="00903C79" w:rsidP="00903C79">
      <w:pPr>
        <w:pStyle w:val="mza"/>
        <w:rPr>
          <w:color w:val="000000" w:themeColor="text1"/>
        </w:rPr>
      </w:pPr>
    </w:p>
    <w:p w14:paraId="1C76A550" w14:textId="77777777" w:rsidR="00AD09FA" w:rsidRDefault="00AD09FA" w:rsidP="00A6783B">
      <w:pPr>
        <w:pStyle w:val="mza"/>
        <w:rPr>
          <w:color w:val="000000" w:themeColor="text1"/>
        </w:rPr>
      </w:pPr>
    </w:p>
    <w:p w14:paraId="68232151" w14:textId="4BB40880" w:rsidR="00AD09FA" w:rsidRDefault="00AD09FA" w:rsidP="00A6783B">
      <w:pPr>
        <w:pStyle w:val="mza"/>
        <w:rPr>
          <w:color w:val="000000" w:themeColor="text1"/>
        </w:rPr>
      </w:pPr>
    </w:p>
    <w:p w14:paraId="54B6EF24" w14:textId="09010D5A" w:rsidR="004D4FF0" w:rsidRDefault="004D4FF0" w:rsidP="00A6783B">
      <w:pPr>
        <w:pStyle w:val="mza"/>
        <w:rPr>
          <w:color w:val="000000" w:themeColor="text1"/>
        </w:rPr>
      </w:pPr>
    </w:p>
    <w:p w14:paraId="0869DDEF" w14:textId="6073E20E" w:rsidR="004D4FF0" w:rsidRDefault="004D4FF0" w:rsidP="00A6783B">
      <w:pPr>
        <w:pStyle w:val="mza"/>
        <w:rPr>
          <w:color w:val="000000" w:themeColor="text1"/>
        </w:rPr>
      </w:pPr>
    </w:p>
    <w:p w14:paraId="58B410D2" w14:textId="0EF62B0C" w:rsidR="004D4FF0" w:rsidRDefault="004D4FF0" w:rsidP="00A6783B">
      <w:pPr>
        <w:pStyle w:val="mza"/>
        <w:rPr>
          <w:color w:val="000000" w:themeColor="text1"/>
        </w:rPr>
      </w:pPr>
    </w:p>
    <w:p w14:paraId="14DE2E46" w14:textId="2AA1EEC6" w:rsidR="004D4FF0" w:rsidRDefault="004D4FF0" w:rsidP="00A6783B">
      <w:pPr>
        <w:pStyle w:val="mza"/>
        <w:rPr>
          <w:color w:val="000000" w:themeColor="text1"/>
        </w:rPr>
      </w:pPr>
    </w:p>
    <w:p w14:paraId="22C68532" w14:textId="34F0A6FB" w:rsidR="004D4FF0" w:rsidRDefault="004D4FF0" w:rsidP="004D4FF0">
      <w:pPr>
        <w:pStyle w:val="mza"/>
        <w:ind w:left="0"/>
        <w:rPr>
          <w:color w:val="000000" w:themeColor="text1"/>
        </w:rPr>
      </w:pPr>
    </w:p>
    <w:p w14:paraId="0F42C088" w14:textId="0EE0D09D" w:rsidR="004D4FF0" w:rsidRDefault="004D4FF0" w:rsidP="00A6783B">
      <w:pPr>
        <w:pStyle w:val="mza"/>
        <w:rPr>
          <w:color w:val="000000" w:themeColor="text1"/>
        </w:rPr>
      </w:pPr>
    </w:p>
    <w:p w14:paraId="61AFDB25" w14:textId="3276F88D" w:rsidR="004D4FF0" w:rsidRDefault="004D4FF0" w:rsidP="00A6783B">
      <w:pPr>
        <w:pStyle w:val="mza"/>
        <w:rPr>
          <w:color w:val="000000" w:themeColor="text1"/>
        </w:rPr>
      </w:pPr>
    </w:p>
    <w:p w14:paraId="192A1876" w14:textId="7EF9152B" w:rsidR="004D4FF0" w:rsidRDefault="004D4FF0" w:rsidP="00A6783B">
      <w:pPr>
        <w:pStyle w:val="mza"/>
        <w:rPr>
          <w:color w:val="000000" w:themeColor="text1"/>
        </w:rPr>
      </w:pPr>
    </w:p>
    <w:p w14:paraId="34AE1C91" w14:textId="168AA997" w:rsidR="004D4FF0" w:rsidRDefault="004D4FF0" w:rsidP="00A6783B">
      <w:pPr>
        <w:pStyle w:val="mza"/>
        <w:rPr>
          <w:color w:val="000000" w:themeColor="text1"/>
        </w:rPr>
      </w:pPr>
      <w:r>
        <w:rPr>
          <w:noProof/>
          <w:lang w:val="tr-TR" w:eastAsia="tr-TR"/>
        </w:rPr>
        <w:lastRenderedPageBreak/>
        <w:drawing>
          <wp:inline distT="0" distB="0" distL="0" distR="0" wp14:anchorId="6098C132" wp14:editId="5F3895F8">
            <wp:extent cx="2854124" cy="927463"/>
            <wp:effectExtent l="0" t="0" r="3810" b="6350"/>
            <wp:docPr id="8" name="Picture 8" descr="marmara university computer engineeri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computer engineering ile ilgili gÃ¶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813" cy="963107"/>
                    </a:xfrm>
                    <a:prstGeom prst="rect">
                      <a:avLst/>
                    </a:prstGeom>
                    <a:noFill/>
                    <a:ln>
                      <a:noFill/>
                    </a:ln>
                  </pic:spPr>
                </pic:pic>
              </a:graphicData>
            </a:graphic>
          </wp:inline>
        </w:drawing>
      </w:r>
    </w:p>
    <w:p w14:paraId="319165E0" w14:textId="77777777" w:rsidR="004D4FF0" w:rsidRDefault="004D4FF0" w:rsidP="0035075F">
      <w:pPr>
        <w:pStyle w:val="NormalWeb"/>
        <w:spacing w:before="0" w:beforeAutospacing="0" w:after="0" w:afterAutospacing="0" w:line="331" w:lineRule="atLeast"/>
        <w:rPr>
          <w:color w:val="000000" w:themeColor="text1"/>
        </w:rPr>
      </w:pPr>
    </w:p>
    <w:p w14:paraId="7899692C" w14:textId="77777777" w:rsidR="004D4FF0" w:rsidRDefault="004D4FF0" w:rsidP="0035075F">
      <w:pPr>
        <w:pStyle w:val="NormalWeb"/>
        <w:spacing w:before="0" w:beforeAutospacing="0" w:after="0" w:afterAutospacing="0" w:line="331" w:lineRule="atLeast"/>
        <w:rPr>
          <w:color w:val="000000" w:themeColor="text1"/>
        </w:rPr>
      </w:pPr>
    </w:p>
    <w:p w14:paraId="22957961" w14:textId="77777777" w:rsidR="004D4FF0" w:rsidRDefault="004D4FF0" w:rsidP="0035075F">
      <w:pPr>
        <w:pStyle w:val="NormalWeb"/>
        <w:spacing w:before="0" w:beforeAutospacing="0" w:after="0" w:afterAutospacing="0" w:line="331" w:lineRule="atLeast"/>
        <w:rPr>
          <w:color w:val="000000" w:themeColor="text1"/>
        </w:rPr>
      </w:pPr>
    </w:p>
    <w:p w14:paraId="4860E2BF" w14:textId="77777777" w:rsidR="004D4FF0" w:rsidRDefault="004D4FF0" w:rsidP="0035075F">
      <w:pPr>
        <w:pStyle w:val="NormalWeb"/>
        <w:spacing w:before="0" w:beforeAutospacing="0" w:after="0" w:afterAutospacing="0" w:line="331" w:lineRule="atLeast"/>
        <w:rPr>
          <w:color w:val="000000" w:themeColor="text1"/>
        </w:rPr>
      </w:pPr>
    </w:p>
    <w:p w14:paraId="1A10895B" w14:textId="77777777" w:rsidR="004D4FF0" w:rsidRDefault="004D4FF0" w:rsidP="0035075F">
      <w:pPr>
        <w:pStyle w:val="NormalWeb"/>
        <w:spacing w:before="0" w:beforeAutospacing="0" w:after="0" w:afterAutospacing="0" w:line="331" w:lineRule="atLeast"/>
        <w:rPr>
          <w:color w:val="000000" w:themeColor="text1"/>
        </w:rPr>
      </w:pPr>
    </w:p>
    <w:p w14:paraId="436B5C57" w14:textId="77777777" w:rsidR="004D4FF0" w:rsidRDefault="004D4FF0" w:rsidP="0035075F">
      <w:pPr>
        <w:pStyle w:val="NormalWeb"/>
        <w:spacing w:before="0" w:beforeAutospacing="0" w:after="0" w:afterAutospacing="0" w:line="331" w:lineRule="atLeast"/>
        <w:rPr>
          <w:color w:val="000000" w:themeColor="text1"/>
        </w:rPr>
      </w:pPr>
    </w:p>
    <w:p w14:paraId="52A8221B" w14:textId="77777777" w:rsidR="00CC3F74" w:rsidRDefault="00CC3F74" w:rsidP="0035075F">
      <w:pPr>
        <w:pStyle w:val="NormalWeb"/>
        <w:spacing w:before="0" w:beforeAutospacing="0" w:after="0" w:afterAutospacing="0" w:line="331" w:lineRule="atLeast"/>
        <w:rPr>
          <w:color w:val="000000" w:themeColor="text1"/>
        </w:rPr>
      </w:pPr>
    </w:p>
    <w:p w14:paraId="58CDC4AE" w14:textId="77777777" w:rsidR="00CC3F74" w:rsidRDefault="00CC3F74" w:rsidP="0035075F">
      <w:pPr>
        <w:pStyle w:val="NormalWeb"/>
        <w:spacing w:before="0" w:beforeAutospacing="0" w:after="0" w:afterAutospacing="0" w:line="331" w:lineRule="atLeast"/>
        <w:rPr>
          <w:color w:val="000000" w:themeColor="text1"/>
        </w:rPr>
      </w:pPr>
    </w:p>
    <w:p w14:paraId="6B28242C" w14:textId="60FFEB4B" w:rsidR="0035075F" w:rsidRPr="00B42E62" w:rsidRDefault="00F25232" w:rsidP="00F25232">
      <w:pPr>
        <w:pStyle w:val="Balk2"/>
        <w:rPr>
          <w:rFonts w:ascii="Calibri" w:hAnsi="Calibri" w:cs="Calibri"/>
          <w:u w:val="single"/>
          <w:lang w:val="tr-TR" w:eastAsia="tr-TR"/>
        </w:rPr>
      </w:pPr>
      <w:r w:rsidRPr="00B42E62">
        <w:rPr>
          <w:rFonts w:ascii="Calibri" w:hAnsi="Calibri" w:cs="Calibri"/>
          <w:u w:val="single"/>
          <w:lang w:val="tr-TR" w:eastAsia="tr-TR"/>
        </w:rPr>
        <w:t xml:space="preserve">1.2. </w:t>
      </w:r>
      <w:r w:rsidR="00434BE1">
        <w:rPr>
          <w:rFonts w:ascii="Calibri" w:hAnsi="Calibri" w:cs="Calibri"/>
          <w:u w:val="single"/>
          <w:lang w:val="tr-TR" w:eastAsia="tr-TR"/>
        </w:rPr>
        <w:t>Schedule Planner</w:t>
      </w:r>
    </w:p>
    <w:p w14:paraId="213EA365" w14:textId="77777777" w:rsidR="00CC3F74" w:rsidRPr="00B42E62" w:rsidRDefault="00CC3F74" w:rsidP="00CC3F74">
      <w:pPr>
        <w:pStyle w:val="NormalWeb"/>
        <w:spacing w:before="0" w:beforeAutospacing="0" w:after="0" w:afterAutospacing="0" w:line="331" w:lineRule="atLeast"/>
        <w:ind w:left="1080"/>
        <w:rPr>
          <w:rFonts w:ascii="Calibri" w:eastAsia="Times New Roman" w:hAnsi="Calibri" w:cs="Calibri"/>
          <w:color w:val="000000"/>
          <w:u w:val="single"/>
          <w:lang w:val="tr-TR" w:eastAsia="tr-TR"/>
        </w:rPr>
      </w:pPr>
    </w:p>
    <w:p w14:paraId="7E00AE8B" w14:textId="6C647829" w:rsidR="0035075F" w:rsidRPr="00B42E62" w:rsidRDefault="0035075F" w:rsidP="0035075F">
      <w:pPr>
        <w:pStyle w:val="NormalWeb"/>
        <w:spacing w:before="0" w:beforeAutospacing="0" w:after="0" w:afterAutospacing="0" w:line="331" w:lineRule="atLeast"/>
        <w:rPr>
          <w:rFonts w:ascii="Calibri" w:eastAsia="Times New Roman" w:hAnsi="Calibri" w:cs="Calibri"/>
          <w:color w:val="000000"/>
          <w:sz w:val="22"/>
          <w:szCs w:val="22"/>
          <w:lang w:val="tr-TR" w:eastAsia="tr-TR"/>
        </w:rPr>
      </w:pPr>
      <w:r w:rsidRPr="00B42E62">
        <w:rPr>
          <w:rStyle w:val="mzaChar"/>
          <w:rFonts w:ascii="Calibri" w:hAnsi="Calibri" w:cs="Calibri"/>
          <w:i/>
          <w:sz w:val="22"/>
        </w:rPr>
        <w:t>Application Link:</w:t>
      </w:r>
      <w:r w:rsidRPr="00B42E62">
        <w:rPr>
          <w:rFonts w:ascii="Calibri" w:hAnsi="Calibri" w:cs="Calibri"/>
          <w:i/>
          <w:sz w:val="18"/>
        </w:rPr>
        <w:t xml:space="preserve"> </w:t>
      </w:r>
      <w:r w:rsidRPr="00B42E62">
        <w:rPr>
          <w:rFonts w:ascii="Calibri" w:eastAsia="Times New Roman" w:hAnsi="Calibri" w:cs="Calibri"/>
          <w:color w:val="000000"/>
          <w:sz w:val="18"/>
          <w:lang w:val="tr-TR" w:eastAsia="tr-TR"/>
        </w:rPr>
        <w:t xml:space="preserve"> </w:t>
      </w:r>
      <w:hyperlink r:id="rId14" w:history="1">
        <w:r w:rsidRPr="00B42E62">
          <w:rPr>
            <w:rFonts w:ascii="Calibri" w:eastAsia="Times New Roman" w:hAnsi="Calibri" w:cs="Calibri"/>
            <w:color w:val="1155CC"/>
            <w:sz w:val="18"/>
            <w:szCs w:val="22"/>
            <w:u w:val="single"/>
            <w:lang w:val="tr-TR" w:eastAsia="tr-TR"/>
          </w:rPr>
          <w:t>https://play.google.com/store/apps/details?id=com.lixiangdong.classschedule&amp;hl=en</w:t>
        </w:r>
      </w:hyperlink>
      <w:r w:rsidRPr="00B42E62">
        <w:rPr>
          <w:rFonts w:ascii="Calibri" w:eastAsia="Times New Roman" w:hAnsi="Calibri" w:cs="Calibri"/>
          <w:color w:val="000000"/>
          <w:sz w:val="22"/>
          <w:szCs w:val="22"/>
          <w:lang w:val="tr-TR" w:eastAsia="tr-TR"/>
        </w:rPr>
        <w:t xml:space="preserve">  </w:t>
      </w:r>
    </w:p>
    <w:p w14:paraId="6562AABD" w14:textId="77777777" w:rsidR="00487A53" w:rsidRPr="0035075F" w:rsidRDefault="00487A53" w:rsidP="0035075F">
      <w:pPr>
        <w:pStyle w:val="NormalWeb"/>
        <w:spacing w:before="0" w:beforeAutospacing="0" w:after="0" w:afterAutospacing="0" w:line="331" w:lineRule="atLeast"/>
        <w:rPr>
          <w:rFonts w:eastAsia="Times New Roman"/>
          <w:color w:val="000000"/>
          <w:lang w:val="tr-TR" w:eastAsia="tr-TR"/>
        </w:rPr>
      </w:pPr>
    </w:p>
    <w:p w14:paraId="7B350B25" w14:textId="04225A67" w:rsidR="0035075F" w:rsidRPr="0035075F" w:rsidRDefault="00487A53" w:rsidP="0035075F">
      <w:pPr>
        <w:spacing w:before="0" w:after="0" w:line="331" w:lineRule="atLeast"/>
        <w:ind w:left="0" w:right="0"/>
        <w:rPr>
          <w:rFonts w:ascii="Times New Roman" w:eastAsia="Times New Roman" w:hAnsi="Times New Roman" w:cs="Times New Roman"/>
          <w:color w:val="000000"/>
          <w:kern w:val="0"/>
          <w:szCs w:val="24"/>
          <w:lang w:val="tr-TR" w:eastAsia="tr-TR"/>
        </w:rPr>
      </w:pPr>
      <w:r>
        <w:rPr>
          <w:rFonts w:ascii="Times New Roman" w:eastAsia="Times New Roman" w:hAnsi="Times New Roman" w:cs="Times New Roman"/>
          <w:color w:val="000000"/>
          <w:kern w:val="0"/>
          <w:szCs w:val="24"/>
          <w:lang w:val="tr-TR" w:eastAsia="tr-TR"/>
        </w:rPr>
        <w:t xml:space="preserve">               </w:t>
      </w:r>
      <w:r w:rsidR="0035075F" w:rsidRPr="0035075F">
        <w:rPr>
          <w:rFonts w:ascii="Arial" w:eastAsia="Times New Roman" w:hAnsi="Arial" w:cs="Arial"/>
          <w:noProof/>
          <w:color w:val="000000"/>
          <w:kern w:val="0"/>
          <w:sz w:val="22"/>
          <w:szCs w:val="22"/>
          <w:lang w:val="tr-TR" w:eastAsia="tr-TR"/>
        </w:rPr>
        <w:drawing>
          <wp:inline distT="0" distB="0" distL="0" distR="0" wp14:anchorId="27BF262C" wp14:editId="0A993687">
            <wp:extent cx="5961413" cy="4464503"/>
            <wp:effectExtent l="0" t="0" r="1270" b="0"/>
            <wp:docPr id="5" name="Picture 5" descr="https://lh3.googleusercontent.com/SYtMZSU2nKanXEV22zA5LzODujjYLySN7K1RydJBBa9O4IqjewqjzSDIzPuQG5aubWTSesVEe5vfrSt4Asu1T-GaquSUh6CNnqixeKiiz53levKUTnaSpNtuxpMmI8hh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YtMZSU2nKanXEV22zA5LzODujjYLySN7K1RydJBBa9O4IqjewqjzSDIzPuQG5aubWTSesVEe5vfrSt4Asu1T-GaquSUh6CNnqixeKiiz53levKUTnaSpNtuxpMmI8hhJA"/>
                    <pic:cNvPicPr>
                      <a:picLocks noChangeAspect="1" noChangeArrowheads="1"/>
                    </pic:cNvPicPr>
                  </pic:nvPicPr>
                  <pic:blipFill rotWithShape="1">
                    <a:blip r:embed="rId15">
                      <a:extLst>
                        <a:ext uri="{28A0092B-C50C-407E-A947-70E740481C1C}">
                          <a14:useLocalDpi xmlns:a14="http://schemas.microsoft.com/office/drawing/2010/main" val="0"/>
                        </a:ext>
                      </a:extLst>
                    </a:blip>
                    <a:srcRect l="2700" r="473" b="4691"/>
                    <a:stretch/>
                  </pic:blipFill>
                  <pic:spPr bwMode="auto">
                    <a:xfrm>
                      <a:off x="0" y="0"/>
                      <a:ext cx="5975441" cy="4475009"/>
                    </a:xfrm>
                    <a:prstGeom prst="rect">
                      <a:avLst/>
                    </a:prstGeom>
                    <a:noFill/>
                    <a:ln>
                      <a:noFill/>
                    </a:ln>
                    <a:extLst>
                      <a:ext uri="{53640926-AAD7-44D8-BBD7-CCE9431645EC}">
                        <a14:shadowObscured xmlns:a14="http://schemas.microsoft.com/office/drawing/2010/main"/>
                      </a:ext>
                    </a:extLst>
                  </pic:spPr>
                </pic:pic>
              </a:graphicData>
            </a:graphic>
          </wp:inline>
        </w:drawing>
      </w:r>
    </w:p>
    <w:p w14:paraId="237CA26C" w14:textId="1572DB33"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r>
        <w:rPr>
          <w:rFonts w:ascii="Arial" w:eastAsia="Times New Roman" w:hAnsi="Arial" w:cs="Arial"/>
          <w:color w:val="000000"/>
          <w:kern w:val="0"/>
          <w:sz w:val="22"/>
          <w:szCs w:val="22"/>
          <w:lang w:val="tr-TR" w:eastAsia="tr-TR"/>
        </w:rPr>
        <w:lastRenderedPageBreak/>
        <w:t xml:space="preserve">           </w:t>
      </w:r>
      <w:r>
        <w:rPr>
          <w:noProof/>
          <w:lang w:val="tr-TR" w:eastAsia="tr-TR"/>
        </w:rPr>
        <w:drawing>
          <wp:inline distT="0" distB="0" distL="0" distR="0" wp14:anchorId="213E8E0D" wp14:editId="77DC57C5">
            <wp:extent cx="2854124" cy="927463"/>
            <wp:effectExtent l="0" t="0" r="3810" b="6350"/>
            <wp:docPr id="9" name="Picture 9" descr="marmara university computer engineeri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computer engineering ile ilgili gÃ¶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813" cy="963107"/>
                    </a:xfrm>
                    <a:prstGeom prst="rect">
                      <a:avLst/>
                    </a:prstGeom>
                    <a:noFill/>
                    <a:ln>
                      <a:noFill/>
                    </a:ln>
                  </pic:spPr>
                </pic:pic>
              </a:graphicData>
            </a:graphic>
          </wp:inline>
        </w:drawing>
      </w:r>
    </w:p>
    <w:p w14:paraId="7E8D2DEE"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5E2FED5E"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1D2C36C8"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26B9F47D"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5F96432B"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47471F74"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0C11B034"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55C615CD"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34834002" w14:textId="77777777" w:rsidR="004D4FF0" w:rsidRDefault="004D4FF0" w:rsidP="0035075F">
      <w:pPr>
        <w:spacing w:before="0" w:after="0" w:line="331" w:lineRule="atLeast"/>
        <w:ind w:left="0" w:right="0"/>
        <w:rPr>
          <w:rFonts w:ascii="Arial" w:eastAsia="Times New Roman" w:hAnsi="Arial" w:cs="Arial"/>
          <w:color w:val="000000"/>
          <w:kern w:val="0"/>
          <w:sz w:val="22"/>
          <w:szCs w:val="22"/>
          <w:lang w:val="tr-TR" w:eastAsia="tr-TR"/>
        </w:rPr>
      </w:pPr>
    </w:p>
    <w:p w14:paraId="3F999303" w14:textId="77777777" w:rsidR="00487A53" w:rsidRPr="00B42E62" w:rsidRDefault="00487A53" w:rsidP="00EF6E24">
      <w:pPr>
        <w:spacing w:before="0" w:after="0" w:line="331" w:lineRule="atLeast"/>
        <w:ind w:left="709" w:right="735"/>
        <w:rPr>
          <w:rFonts w:ascii="Calibri" w:eastAsia="Times New Roman" w:hAnsi="Calibri" w:cs="Calibri"/>
          <w:color w:val="000000"/>
          <w:kern w:val="0"/>
          <w:szCs w:val="24"/>
          <w:lang w:val="tr-TR" w:eastAsia="tr-TR"/>
        </w:rPr>
      </w:pPr>
      <w:r w:rsidRPr="00B42E62">
        <w:rPr>
          <w:rFonts w:ascii="Calibri" w:eastAsia="Times New Roman" w:hAnsi="Calibri" w:cs="Calibri"/>
          <w:color w:val="000000"/>
          <w:kern w:val="0"/>
          <w:sz w:val="22"/>
          <w:szCs w:val="22"/>
          <w:lang w:val="tr-TR" w:eastAsia="tr-TR"/>
        </w:rPr>
        <w:t xml:space="preserve">Schedule planner is a time management tool that helps to organize your campus life well. You can type your daily homework, assignments, exams into this app in </w:t>
      </w:r>
      <w:proofErr w:type="spellStart"/>
      <w:r w:rsidRPr="00B42E62">
        <w:rPr>
          <w:rFonts w:ascii="Calibri" w:eastAsia="Times New Roman" w:hAnsi="Calibri" w:cs="Calibri"/>
          <w:color w:val="000000"/>
          <w:kern w:val="0"/>
          <w:sz w:val="22"/>
          <w:szCs w:val="22"/>
          <w:lang w:val="tr-TR" w:eastAsia="tr-TR"/>
        </w:rPr>
        <w:t>order</w:t>
      </w:r>
      <w:proofErr w:type="spellEnd"/>
      <w:r w:rsidRPr="00B42E62">
        <w:rPr>
          <w:rFonts w:ascii="Calibri" w:eastAsia="Times New Roman" w:hAnsi="Calibri" w:cs="Calibri"/>
          <w:color w:val="000000"/>
          <w:kern w:val="0"/>
          <w:sz w:val="22"/>
          <w:szCs w:val="22"/>
          <w:lang w:val="tr-TR" w:eastAsia="tr-TR"/>
        </w:rPr>
        <w:t xml:space="preserve"> </w:t>
      </w:r>
      <w:proofErr w:type="spellStart"/>
      <w:r w:rsidRPr="00B42E62">
        <w:rPr>
          <w:rFonts w:ascii="Calibri" w:eastAsia="Times New Roman" w:hAnsi="Calibri" w:cs="Calibri"/>
          <w:color w:val="000000"/>
          <w:kern w:val="0"/>
          <w:sz w:val="22"/>
          <w:szCs w:val="22"/>
          <w:lang w:val="tr-TR" w:eastAsia="tr-TR"/>
        </w:rPr>
        <w:t>to</w:t>
      </w:r>
      <w:proofErr w:type="spellEnd"/>
      <w:r w:rsidRPr="00B42E62">
        <w:rPr>
          <w:rFonts w:ascii="Calibri" w:eastAsia="Times New Roman" w:hAnsi="Calibri" w:cs="Calibri"/>
          <w:color w:val="000000"/>
          <w:kern w:val="0"/>
          <w:sz w:val="22"/>
          <w:szCs w:val="22"/>
          <w:lang w:val="tr-TR" w:eastAsia="tr-TR"/>
        </w:rPr>
        <w:t xml:space="preserve"> </w:t>
      </w:r>
      <w:proofErr w:type="spellStart"/>
      <w:r w:rsidRPr="00B42E62">
        <w:rPr>
          <w:rFonts w:ascii="Calibri" w:eastAsia="Times New Roman" w:hAnsi="Calibri" w:cs="Calibri"/>
          <w:color w:val="000000"/>
          <w:kern w:val="0"/>
          <w:sz w:val="22"/>
          <w:szCs w:val="22"/>
          <w:lang w:val="tr-TR" w:eastAsia="tr-TR"/>
        </w:rPr>
        <w:t>remind</w:t>
      </w:r>
      <w:proofErr w:type="spellEnd"/>
      <w:r w:rsidRPr="00B42E62">
        <w:rPr>
          <w:rFonts w:ascii="Calibri" w:eastAsia="Times New Roman" w:hAnsi="Calibri" w:cs="Calibri"/>
          <w:color w:val="000000"/>
          <w:kern w:val="0"/>
          <w:sz w:val="22"/>
          <w:szCs w:val="22"/>
          <w:lang w:val="tr-TR" w:eastAsia="tr-TR"/>
        </w:rPr>
        <w:t xml:space="preserve"> </w:t>
      </w:r>
      <w:proofErr w:type="spellStart"/>
      <w:r w:rsidRPr="00B42E62">
        <w:rPr>
          <w:rFonts w:ascii="Calibri" w:eastAsia="Times New Roman" w:hAnsi="Calibri" w:cs="Calibri"/>
          <w:color w:val="000000"/>
          <w:kern w:val="0"/>
          <w:sz w:val="22"/>
          <w:szCs w:val="22"/>
          <w:lang w:val="tr-TR" w:eastAsia="tr-TR"/>
        </w:rPr>
        <w:t>yourself</w:t>
      </w:r>
      <w:proofErr w:type="spellEnd"/>
      <w:r w:rsidRPr="00B42E62">
        <w:rPr>
          <w:rFonts w:ascii="Calibri" w:eastAsia="Times New Roman" w:hAnsi="Calibri" w:cs="Calibri"/>
          <w:color w:val="000000"/>
          <w:kern w:val="0"/>
          <w:sz w:val="22"/>
          <w:szCs w:val="22"/>
          <w:lang w:val="tr-TR" w:eastAsia="tr-TR"/>
        </w:rPr>
        <w:t xml:space="preserve"> </w:t>
      </w:r>
      <w:proofErr w:type="spellStart"/>
      <w:r w:rsidRPr="00B42E62">
        <w:rPr>
          <w:rFonts w:ascii="Calibri" w:eastAsia="Times New Roman" w:hAnsi="Calibri" w:cs="Calibri"/>
          <w:color w:val="000000"/>
          <w:kern w:val="0"/>
          <w:sz w:val="22"/>
          <w:szCs w:val="22"/>
          <w:lang w:val="tr-TR" w:eastAsia="tr-TR"/>
        </w:rPr>
        <w:t>all</w:t>
      </w:r>
      <w:proofErr w:type="spellEnd"/>
      <w:r w:rsidRPr="00B42E62">
        <w:rPr>
          <w:rFonts w:ascii="Calibri" w:eastAsia="Times New Roman" w:hAnsi="Calibri" w:cs="Calibri"/>
          <w:color w:val="000000"/>
          <w:kern w:val="0"/>
          <w:sz w:val="22"/>
          <w:szCs w:val="22"/>
          <w:lang w:val="tr-TR" w:eastAsia="tr-TR"/>
        </w:rPr>
        <w:t xml:space="preserve"> </w:t>
      </w:r>
      <w:proofErr w:type="spellStart"/>
      <w:r w:rsidRPr="00B42E62">
        <w:rPr>
          <w:rFonts w:ascii="Calibri" w:eastAsia="Times New Roman" w:hAnsi="Calibri" w:cs="Calibri"/>
          <w:color w:val="000000"/>
          <w:kern w:val="0"/>
          <w:sz w:val="22"/>
          <w:szCs w:val="22"/>
          <w:lang w:val="tr-TR" w:eastAsia="tr-TR"/>
        </w:rPr>
        <w:t>those</w:t>
      </w:r>
      <w:proofErr w:type="spellEnd"/>
      <w:r w:rsidRPr="00B42E62">
        <w:rPr>
          <w:rFonts w:ascii="Calibri" w:eastAsia="Times New Roman" w:hAnsi="Calibri" w:cs="Calibri"/>
          <w:color w:val="000000"/>
          <w:kern w:val="0"/>
          <w:sz w:val="22"/>
          <w:szCs w:val="22"/>
          <w:lang w:val="tr-TR" w:eastAsia="tr-TR"/>
        </w:rPr>
        <w:t xml:space="preserve"> </w:t>
      </w:r>
      <w:proofErr w:type="spellStart"/>
      <w:r w:rsidRPr="00B42E62">
        <w:rPr>
          <w:rFonts w:ascii="Calibri" w:eastAsia="Times New Roman" w:hAnsi="Calibri" w:cs="Calibri"/>
          <w:color w:val="000000"/>
          <w:kern w:val="0"/>
          <w:sz w:val="22"/>
          <w:szCs w:val="22"/>
          <w:lang w:val="tr-TR" w:eastAsia="tr-TR"/>
        </w:rPr>
        <w:t>affairs</w:t>
      </w:r>
      <w:proofErr w:type="spellEnd"/>
      <w:r w:rsidRPr="00B42E62">
        <w:rPr>
          <w:rFonts w:ascii="Calibri" w:eastAsia="Times New Roman" w:hAnsi="Calibri" w:cs="Calibri"/>
          <w:color w:val="000000"/>
          <w:kern w:val="0"/>
          <w:sz w:val="22"/>
          <w:szCs w:val="22"/>
          <w:lang w:val="tr-TR" w:eastAsia="tr-TR"/>
        </w:rPr>
        <w:t>.</w:t>
      </w:r>
    </w:p>
    <w:p w14:paraId="43845E3A" w14:textId="77777777" w:rsidR="004D4FF0" w:rsidRPr="00B42E62" w:rsidRDefault="004D4FF0" w:rsidP="00EF6E24">
      <w:pPr>
        <w:spacing w:before="0" w:after="0" w:line="331" w:lineRule="atLeast"/>
        <w:ind w:left="709" w:right="735"/>
        <w:rPr>
          <w:rFonts w:ascii="Calibri" w:eastAsia="Times New Roman" w:hAnsi="Calibri" w:cs="Calibri"/>
          <w:color w:val="000000"/>
          <w:kern w:val="0"/>
          <w:sz w:val="22"/>
          <w:szCs w:val="22"/>
          <w:lang w:val="tr-TR" w:eastAsia="tr-TR"/>
        </w:rPr>
      </w:pPr>
    </w:p>
    <w:p w14:paraId="04091E5A" w14:textId="77777777" w:rsidR="004D4FF0" w:rsidRPr="00B42E62" w:rsidRDefault="004D4FF0" w:rsidP="00EF6E24">
      <w:pPr>
        <w:spacing w:before="0" w:after="0" w:line="331" w:lineRule="atLeast"/>
        <w:ind w:left="709" w:right="735"/>
        <w:rPr>
          <w:rFonts w:ascii="Calibri" w:eastAsia="Times New Roman" w:hAnsi="Calibri" w:cs="Calibri"/>
          <w:color w:val="000000"/>
          <w:kern w:val="0"/>
          <w:sz w:val="22"/>
          <w:szCs w:val="22"/>
          <w:lang w:val="tr-TR" w:eastAsia="tr-TR"/>
        </w:rPr>
      </w:pPr>
    </w:p>
    <w:p w14:paraId="662E7412" w14:textId="481FB900" w:rsidR="0035075F" w:rsidRPr="00B42E62" w:rsidRDefault="0035075F" w:rsidP="00EF6E24">
      <w:pPr>
        <w:spacing w:before="0" w:after="0" w:line="331" w:lineRule="atLeast"/>
        <w:ind w:left="709" w:right="735"/>
        <w:rPr>
          <w:rFonts w:ascii="Calibri" w:eastAsia="Times New Roman" w:hAnsi="Calibri" w:cs="Calibri"/>
          <w:color w:val="000000"/>
          <w:kern w:val="0"/>
          <w:szCs w:val="24"/>
          <w:lang w:val="tr-TR" w:eastAsia="tr-TR"/>
        </w:rPr>
      </w:pPr>
      <w:r w:rsidRPr="00B42E62">
        <w:rPr>
          <w:rFonts w:ascii="Calibri" w:eastAsia="Times New Roman" w:hAnsi="Calibri" w:cs="Calibri"/>
          <w:color w:val="000000"/>
          <w:kern w:val="0"/>
          <w:sz w:val="22"/>
          <w:szCs w:val="22"/>
          <w:lang w:val="tr-TR" w:eastAsia="tr-TR"/>
        </w:rPr>
        <w:t>Main function:</w:t>
      </w:r>
    </w:p>
    <w:p w14:paraId="1F27D625" w14:textId="77777777" w:rsidR="0035075F" w:rsidRPr="00B42E62" w:rsidRDefault="0035075F" w:rsidP="00EF6E24">
      <w:pPr>
        <w:numPr>
          <w:ilvl w:val="0"/>
          <w:numId w:val="1"/>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Easy to record the details about the classes, teachers and exams</w:t>
      </w:r>
    </w:p>
    <w:p w14:paraId="564F09BB" w14:textId="77777777" w:rsidR="0035075F" w:rsidRPr="00B42E62" w:rsidRDefault="0035075F" w:rsidP="00EF6E24">
      <w:pPr>
        <w:numPr>
          <w:ilvl w:val="0"/>
          <w:numId w:val="1"/>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Record time, class, location, course name setting</w:t>
      </w:r>
    </w:p>
    <w:p w14:paraId="31351EEE" w14:textId="77777777" w:rsidR="0035075F" w:rsidRPr="00B42E62" w:rsidRDefault="0035075F" w:rsidP="00EF6E24">
      <w:pPr>
        <w:numPr>
          <w:ilvl w:val="0"/>
          <w:numId w:val="1"/>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Support for color labels to easily mark each type of schedule</w:t>
      </w:r>
    </w:p>
    <w:p w14:paraId="5DF05BB0" w14:textId="77777777" w:rsidR="0035075F" w:rsidRPr="00B42E62" w:rsidRDefault="0035075F" w:rsidP="00EF6E24">
      <w:pPr>
        <w:numPr>
          <w:ilvl w:val="0"/>
          <w:numId w:val="1"/>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Notifications for upcoming homework, exams and classes</w:t>
      </w:r>
    </w:p>
    <w:p w14:paraId="68FA56DC" w14:textId="77777777" w:rsidR="0035075F" w:rsidRPr="00B42E62" w:rsidRDefault="0035075F" w:rsidP="00EF6E24">
      <w:pPr>
        <w:spacing w:before="0" w:after="0"/>
        <w:ind w:left="709" w:right="735"/>
        <w:rPr>
          <w:rFonts w:ascii="Calibri" w:eastAsia="Times New Roman" w:hAnsi="Calibri" w:cs="Calibri"/>
          <w:color w:val="auto"/>
          <w:kern w:val="0"/>
          <w:szCs w:val="24"/>
          <w:lang w:val="tr-TR" w:eastAsia="tr-TR"/>
        </w:rPr>
      </w:pPr>
      <w:r w:rsidRPr="00B42E62">
        <w:rPr>
          <w:rFonts w:ascii="Calibri" w:eastAsia="Times New Roman" w:hAnsi="Calibri" w:cs="Calibri"/>
          <w:color w:val="000000"/>
          <w:kern w:val="0"/>
          <w:szCs w:val="24"/>
          <w:lang w:val="tr-TR" w:eastAsia="tr-TR"/>
        </w:rPr>
        <w:br/>
      </w:r>
      <w:r w:rsidRPr="00B42E62">
        <w:rPr>
          <w:rFonts w:ascii="Calibri" w:eastAsia="Times New Roman" w:hAnsi="Calibri" w:cs="Calibri"/>
          <w:color w:val="000000"/>
          <w:kern w:val="0"/>
          <w:szCs w:val="24"/>
          <w:lang w:val="tr-TR" w:eastAsia="tr-TR"/>
        </w:rPr>
        <w:br/>
      </w:r>
    </w:p>
    <w:p w14:paraId="66E333A6" w14:textId="77777777" w:rsidR="0035075F" w:rsidRPr="00B42E62" w:rsidRDefault="0035075F" w:rsidP="00EF6E24">
      <w:pPr>
        <w:spacing w:before="0" w:after="0" w:line="331" w:lineRule="atLeast"/>
        <w:ind w:left="709" w:right="735"/>
        <w:rPr>
          <w:rFonts w:ascii="Calibri" w:eastAsia="Times New Roman" w:hAnsi="Calibri" w:cs="Calibri"/>
          <w:color w:val="000000"/>
          <w:kern w:val="0"/>
          <w:szCs w:val="24"/>
          <w:lang w:val="tr-TR" w:eastAsia="tr-TR"/>
        </w:rPr>
      </w:pPr>
      <w:r w:rsidRPr="00B42E62">
        <w:rPr>
          <w:rFonts w:ascii="Calibri" w:eastAsia="Times New Roman" w:hAnsi="Calibri" w:cs="Calibri"/>
          <w:b/>
          <w:bCs/>
          <w:color w:val="000000"/>
          <w:kern w:val="0"/>
          <w:szCs w:val="24"/>
          <w:u w:val="single"/>
          <w:lang w:val="tr-TR" w:eastAsia="tr-TR"/>
        </w:rPr>
        <w:t>Course Diary</w:t>
      </w:r>
      <w:r w:rsidRPr="00B42E62">
        <w:rPr>
          <w:rFonts w:ascii="Calibri" w:eastAsia="Times New Roman" w:hAnsi="Calibri" w:cs="Calibri"/>
          <w:color w:val="000000"/>
          <w:kern w:val="0"/>
          <w:sz w:val="22"/>
          <w:szCs w:val="22"/>
          <w:lang w:val="tr-TR" w:eastAsia="tr-TR"/>
        </w:rPr>
        <w:t xml:space="preserve"> - What differs in our project from these applications?</w:t>
      </w:r>
    </w:p>
    <w:p w14:paraId="35415F91" w14:textId="77777777" w:rsidR="0035075F" w:rsidRPr="00B42E62" w:rsidRDefault="0035075F" w:rsidP="00EF6E24">
      <w:pPr>
        <w:spacing w:before="0" w:after="0"/>
        <w:ind w:left="709" w:right="735"/>
        <w:rPr>
          <w:rFonts w:ascii="Calibri" w:eastAsia="Times New Roman" w:hAnsi="Calibri" w:cs="Calibri"/>
          <w:color w:val="auto"/>
          <w:kern w:val="0"/>
          <w:szCs w:val="24"/>
          <w:lang w:val="tr-TR" w:eastAsia="tr-TR"/>
        </w:rPr>
      </w:pPr>
      <w:r w:rsidRPr="00B42E62">
        <w:rPr>
          <w:rFonts w:ascii="Calibri" w:eastAsia="Times New Roman" w:hAnsi="Calibri" w:cs="Calibri"/>
          <w:color w:val="000000"/>
          <w:kern w:val="0"/>
          <w:szCs w:val="24"/>
          <w:lang w:val="tr-TR" w:eastAsia="tr-TR"/>
        </w:rPr>
        <w:br/>
      </w:r>
    </w:p>
    <w:p w14:paraId="27FC059C" w14:textId="77777777" w:rsidR="0035075F" w:rsidRPr="00B42E62" w:rsidRDefault="0035075F" w:rsidP="00EF6E24">
      <w:pPr>
        <w:numPr>
          <w:ilvl w:val="0"/>
          <w:numId w:val="2"/>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Our application provides support to track our attendance and warns us when we are in critical situation.</w:t>
      </w:r>
    </w:p>
    <w:p w14:paraId="0A6FF38A" w14:textId="77777777" w:rsidR="0035075F" w:rsidRPr="00B42E62" w:rsidRDefault="0035075F" w:rsidP="00EF6E24">
      <w:pPr>
        <w:numPr>
          <w:ilvl w:val="0"/>
          <w:numId w:val="2"/>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It is possible to add notes, photos and audio record for each course section.</w:t>
      </w:r>
    </w:p>
    <w:p w14:paraId="03DE9BA6" w14:textId="77777777" w:rsidR="0035075F" w:rsidRPr="00B42E62" w:rsidRDefault="0035075F" w:rsidP="00EF6E24">
      <w:pPr>
        <w:numPr>
          <w:ilvl w:val="0"/>
          <w:numId w:val="2"/>
        </w:numPr>
        <w:spacing w:before="0" w:after="0" w:line="303" w:lineRule="atLeast"/>
        <w:ind w:left="709" w:right="735"/>
        <w:textAlignment w:val="baseline"/>
        <w:rPr>
          <w:rFonts w:ascii="Calibri" w:eastAsia="Times New Roman" w:hAnsi="Calibri" w:cs="Calibri"/>
          <w:color w:val="000000"/>
          <w:kern w:val="0"/>
          <w:sz w:val="22"/>
          <w:szCs w:val="22"/>
          <w:lang w:val="tr-TR" w:eastAsia="tr-TR"/>
        </w:rPr>
      </w:pPr>
      <w:r w:rsidRPr="00B42E62">
        <w:rPr>
          <w:rFonts w:ascii="Calibri" w:eastAsia="Times New Roman" w:hAnsi="Calibri" w:cs="Calibri"/>
          <w:color w:val="000000"/>
          <w:kern w:val="0"/>
          <w:sz w:val="22"/>
          <w:szCs w:val="22"/>
          <w:lang w:val="tr-TR" w:eastAsia="tr-TR"/>
        </w:rPr>
        <w:t>Easy attendance marking support on notification.</w:t>
      </w:r>
    </w:p>
    <w:p w14:paraId="7D095915" w14:textId="7EA99E2C" w:rsidR="00AD09FA" w:rsidRPr="00B42E62" w:rsidRDefault="00AD09FA" w:rsidP="00A6783B">
      <w:pPr>
        <w:pStyle w:val="mza"/>
        <w:rPr>
          <w:rFonts w:ascii="Calibri" w:hAnsi="Calibri" w:cs="Calibri"/>
          <w:color w:val="000000" w:themeColor="text1"/>
        </w:rPr>
      </w:pPr>
    </w:p>
    <w:p w14:paraId="24832DA5" w14:textId="2360D87F" w:rsidR="005B2022" w:rsidRPr="00B42E62" w:rsidRDefault="005B2022" w:rsidP="00C579FF">
      <w:pPr>
        <w:pStyle w:val="mza"/>
        <w:ind w:left="0"/>
        <w:rPr>
          <w:rFonts w:ascii="Calibri" w:hAnsi="Calibri" w:cs="Calibri"/>
          <w:color w:val="000000" w:themeColor="text1"/>
        </w:rPr>
      </w:pPr>
    </w:p>
    <w:p w14:paraId="1CE3FF7E" w14:textId="2576A34E" w:rsidR="005B2022" w:rsidRPr="00B42E62" w:rsidRDefault="00F25232" w:rsidP="00F25232">
      <w:pPr>
        <w:pStyle w:val="Balk1"/>
        <w:rPr>
          <w:rFonts w:ascii="Calibri" w:hAnsi="Calibri" w:cs="Calibri"/>
        </w:rPr>
      </w:pPr>
      <w:r w:rsidRPr="00B42E62">
        <w:rPr>
          <w:rFonts w:ascii="Calibri" w:hAnsi="Calibri" w:cs="Calibri"/>
        </w:rPr>
        <w:t xml:space="preserve">2.  </w:t>
      </w:r>
    </w:p>
    <w:p w14:paraId="613EBBDB" w14:textId="4CE0DB89" w:rsidR="00C579FF" w:rsidRPr="00C579FF" w:rsidRDefault="00F25232" w:rsidP="00C579FF">
      <w:pPr>
        <w:pStyle w:val="HTMLncedenBiimlendirilmi"/>
        <w:ind w:left="709" w:right="735"/>
      </w:pPr>
      <w:r w:rsidRPr="00C579FF">
        <w:rPr>
          <w:rFonts w:ascii="Calibri" w:hAnsi="Calibri" w:cs="Calibri"/>
          <w:sz w:val="22"/>
        </w:rPr>
        <w:t>We have chosen the Evo</w:t>
      </w:r>
      <w:r w:rsidR="00434BE1" w:rsidRPr="00C579FF">
        <w:rPr>
          <w:rFonts w:ascii="Calibri" w:hAnsi="Calibri" w:cs="Calibri"/>
          <w:sz w:val="22"/>
        </w:rPr>
        <w:t>lu</w:t>
      </w:r>
      <w:r w:rsidRPr="00C579FF">
        <w:rPr>
          <w:rFonts w:ascii="Calibri" w:hAnsi="Calibri" w:cs="Calibri"/>
          <w:sz w:val="22"/>
        </w:rPr>
        <w:t xml:space="preserve">tionary Development Software Process by taking into account that there may be deficiencies in the progress of the application that we will develop based on the ideas we have in mind. </w:t>
      </w:r>
      <w:r w:rsidR="00C579FF">
        <w:rPr>
          <w:rFonts w:ascii="Calibri" w:hAnsi="Calibri" w:cs="Calibri"/>
          <w:sz w:val="22"/>
        </w:rPr>
        <w:t xml:space="preserve">At the beginning, there will be basic specifications to create an initial version of the application. </w:t>
      </w:r>
      <w:r w:rsidR="00C579FF" w:rsidRPr="00C579FF">
        <w:rPr>
          <w:rFonts w:ascii="Calibri" w:hAnsi="Calibri" w:cs="Calibri"/>
          <w:sz w:val="22"/>
          <w:szCs w:val="22"/>
          <w:lang w:val="en"/>
        </w:rPr>
        <w:t>The application will be much more usabl</w:t>
      </w:r>
      <w:bookmarkStart w:id="0" w:name="_GoBack"/>
      <w:bookmarkEnd w:id="0"/>
      <w:r w:rsidR="00C579FF" w:rsidRPr="00C579FF">
        <w:rPr>
          <w:rFonts w:ascii="Calibri" w:hAnsi="Calibri" w:cs="Calibri"/>
          <w:sz w:val="22"/>
          <w:szCs w:val="22"/>
          <w:lang w:val="en"/>
        </w:rPr>
        <w:t>e and improved with new versions created by correcting errors in the application and adding new features</w:t>
      </w:r>
      <w:r w:rsidR="00C579FF">
        <w:rPr>
          <w:rFonts w:ascii="Calibri" w:hAnsi="Calibri" w:cs="Calibri"/>
          <w:sz w:val="22"/>
          <w:szCs w:val="22"/>
          <w:lang w:val="en"/>
        </w:rPr>
        <w:t>.</w:t>
      </w:r>
    </w:p>
    <w:p w14:paraId="5363AA2C" w14:textId="131329FE" w:rsidR="00F25232" w:rsidRPr="00C579FF" w:rsidRDefault="00F25232" w:rsidP="00F25232">
      <w:pPr>
        <w:rPr>
          <w:rFonts w:ascii="Calibri" w:hAnsi="Calibri" w:cs="Calibri"/>
          <w:sz w:val="22"/>
        </w:rPr>
      </w:pPr>
    </w:p>
    <w:sectPr w:rsidR="00F25232" w:rsidRPr="00C579FF" w:rsidSect="00A66B18">
      <w:headerReference w:type="default" r:id="rId16"/>
      <w:foot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4D825" w14:textId="77777777" w:rsidR="00BC2895" w:rsidRDefault="00BC2895" w:rsidP="00A66B18">
      <w:pPr>
        <w:spacing w:before="0" w:after="0"/>
      </w:pPr>
      <w:r>
        <w:separator/>
      </w:r>
    </w:p>
  </w:endnote>
  <w:endnote w:type="continuationSeparator" w:id="0">
    <w:p w14:paraId="24B26DD0" w14:textId="77777777" w:rsidR="00BC2895" w:rsidRDefault="00BC289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2"/>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A2"/>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Microsoft Sans Serif">
    <w:panose1 w:val="020B0604020202020204"/>
    <w:charset w:val="A2"/>
    <w:family w:val="swiss"/>
    <w:pitch w:val="variable"/>
    <w:sig w:usb0="E5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66567"/>
      <w:docPartObj>
        <w:docPartGallery w:val="Page Numbers (Bottom of Page)"/>
        <w:docPartUnique/>
      </w:docPartObj>
    </w:sdtPr>
    <w:sdtEndPr>
      <w:rPr>
        <w:color w:val="0070C0"/>
      </w:rPr>
    </w:sdtEndPr>
    <w:sdtContent>
      <w:p w14:paraId="42C7BF13" w14:textId="051A6287" w:rsidR="00F672CA" w:rsidRPr="00F672CA" w:rsidRDefault="00F672CA">
        <w:pPr>
          <w:pStyle w:val="AltBilgi"/>
          <w:jc w:val="center"/>
          <w:rPr>
            <w:color w:val="0070C0"/>
          </w:rPr>
        </w:pPr>
        <w:r w:rsidRPr="00F672CA">
          <w:rPr>
            <w:color w:val="0070C0"/>
          </w:rPr>
          <w:fldChar w:fldCharType="begin"/>
        </w:r>
        <w:r w:rsidRPr="00F672CA">
          <w:rPr>
            <w:color w:val="0070C0"/>
          </w:rPr>
          <w:instrText>PAGE   \* MERGEFORMAT</w:instrText>
        </w:r>
        <w:r w:rsidRPr="00F672CA">
          <w:rPr>
            <w:color w:val="0070C0"/>
          </w:rPr>
          <w:fldChar w:fldCharType="separate"/>
        </w:r>
        <w:r w:rsidR="00C579FF" w:rsidRPr="00C579FF">
          <w:rPr>
            <w:noProof/>
            <w:color w:val="0070C0"/>
            <w:lang w:val="tr-TR"/>
          </w:rPr>
          <w:t>5</w:t>
        </w:r>
        <w:r w:rsidRPr="00F672CA">
          <w:rPr>
            <w:color w:val="0070C0"/>
          </w:rPr>
          <w:fldChar w:fldCharType="end"/>
        </w:r>
      </w:p>
    </w:sdtContent>
  </w:sdt>
  <w:p w14:paraId="42F2F361" w14:textId="77777777" w:rsidR="00F672CA" w:rsidRDefault="00F672C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2D636" w14:textId="77777777" w:rsidR="00BC2895" w:rsidRDefault="00BC2895" w:rsidP="00A66B18">
      <w:pPr>
        <w:spacing w:before="0" w:after="0"/>
      </w:pPr>
      <w:r>
        <w:separator/>
      </w:r>
    </w:p>
  </w:footnote>
  <w:footnote w:type="continuationSeparator" w:id="0">
    <w:p w14:paraId="17093CF5" w14:textId="77777777" w:rsidR="00BC2895" w:rsidRDefault="00BC2895"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4479F" w14:textId="77777777" w:rsidR="00A66B18" w:rsidRDefault="00A66B18">
    <w:pPr>
      <w:pStyle w:val="stBilgi"/>
    </w:pPr>
    <w:r w:rsidRPr="0041428F">
      <w:rPr>
        <w:noProof/>
        <w:lang w:val="tr-TR" w:eastAsia="tr-TR"/>
      </w:rPr>
      <mc:AlternateContent>
        <mc:Choice Requires="wpg">
          <w:drawing>
            <wp:anchor distT="0" distB="0" distL="114300" distR="114300" simplePos="0" relativeHeight="251659264" behindDoc="1" locked="0" layoutInCell="1" allowOverlap="1" wp14:anchorId="00F4883E" wp14:editId="401B6AA5">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A3E50DB"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C43"/>
    <w:multiLevelType w:val="multilevel"/>
    <w:tmpl w:val="BC8CFFB0"/>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9F7D9F"/>
    <w:multiLevelType w:val="multilevel"/>
    <w:tmpl w:val="16AE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4059"/>
    <w:multiLevelType w:val="multilevel"/>
    <w:tmpl w:val="91F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40D2F"/>
    <w:multiLevelType w:val="hybridMultilevel"/>
    <w:tmpl w:val="140C80DA"/>
    <w:lvl w:ilvl="0" w:tplc="B568D086">
      <w:start w:val="1"/>
      <w:numFmt w:val="decimal"/>
      <w:lvlText w:val="%1-"/>
      <w:lvlJc w:val="left"/>
      <w:pPr>
        <w:ind w:left="1080" w:hanging="360"/>
      </w:pPr>
      <w:rPr>
        <w:rFonts w:hint="default"/>
        <w:sz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9FA"/>
    <w:rsid w:val="00083BAA"/>
    <w:rsid w:val="0010680C"/>
    <w:rsid w:val="001766D6"/>
    <w:rsid w:val="001E2320"/>
    <w:rsid w:val="00214E28"/>
    <w:rsid w:val="002D7318"/>
    <w:rsid w:val="0035075F"/>
    <w:rsid w:val="00352B81"/>
    <w:rsid w:val="003A0150"/>
    <w:rsid w:val="003E24DF"/>
    <w:rsid w:val="0041428F"/>
    <w:rsid w:val="00434BE1"/>
    <w:rsid w:val="00487A53"/>
    <w:rsid w:val="004A2B0D"/>
    <w:rsid w:val="004B1D20"/>
    <w:rsid w:val="004D4FF0"/>
    <w:rsid w:val="005B2022"/>
    <w:rsid w:val="005C2210"/>
    <w:rsid w:val="00615018"/>
    <w:rsid w:val="0062123A"/>
    <w:rsid w:val="00646E75"/>
    <w:rsid w:val="006F6F10"/>
    <w:rsid w:val="00783E79"/>
    <w:rsid w:val="007B5AE8"/>
    <w:rsid w:val="007F5192"/>
    <w:rsid w:val="00903C79"/>
    <w:rsid w:val="00A66B18"/>
    <w:rsid w:val="00A6783B"/>
    <w:rsid w:val="00A96CF8"/>
    <w:rsid w:val="00AD09FA"/>
    <w:rsid w:val="00AE1388"/>
    <w:rsid w:val="00AF3982"/>
    <w:rsid w:val="00B42E62"/>
    <w:rsid w:val="00B50294"/>
    <w:rsid w:val="00B57D6E"/>
    <w:rsid w:val="00B8779F"/>
    <w:rsid w:val="00BC2895"/>
    <w:rsid w:val="00BD7DDB"/>
    <w:rsid w:val="00BE7DE6"/>
    <w:rsid w:val="00C579FF"/>
    <w:rsid w:val="00C57E0D"/>
    <w:rsid w:val="00C701F7"/>
    <w:rsid w:val="00C70786"/>
    <w:rsid w:val="00CC3F74"/>
    <w:rsid w:val="00D66593"/>
    <w:rsid w:val="00DE6DA2"/>
    <w:rsid w:val="00DF2D30"/>
    <w:rsid w:val="00E16084"/>
    <w:rsid w:val="00E55D74"/>
    <w:rsid w:val="00E6540C"/>
    <w:rsid w:val="00E81E2A"/>
    <w:rsid w:val="00EE0952"/>
    <w:rsid w:val="00EF6E24"/>
    <w:rsid w:val="00F25232"/>
    <w:rsid w:val="00F672C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863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Balk1">
    <w:name w:val="heading 1"/>
    <w:basedOn w:val="Normal"/>
    <w:next w:val="Normal"/>
    <w:link w:val="Balk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Balk2">
    <w:name w:val="heading 2"/>
    <w:basedOn w:val="Normal"/>
    <w:next w:val="Normal"/>
    <w:link w:val="Balk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elamlama">
    <w:name w:val="Salutation"/>
    <w:basedOn w:val="Normal"/>
    <w:link w:val="SelamlamaChar"/>
    <w:uiPriority w:val="4"/>
    <w:unhideWhenUsed/>
    <w:qFormat/>
    <w:rsid w:val="00A66B18"/>
    <w:pPr>
      <w:spacing w:before="720"/>
    </w:pPr>
  </w:style>
  <w:style w:type="character" w:customStyle="1" w:styleId="SelamlamaChar">
    <w:name w:val="Selamlama Char"/>
    <w:basedOn w:val="VarsaylanParagrafYazTipi"/>
    <w:link w:val="Selamlama"/>
    <w:uiPriority w:val="4"/>
    <w:rsid w:val="00A66B18"/>
    <w:rPr>
      <w:rFonts w:eastAsiaTheme="minorHAnsi"/>
      <w:color w:val="595959" w:themeColor="text1" w:themeTint="A6"/>
      <w:kern w:val="20"/>
      <w:sz w:val="20"/>
      <w:szCs w:val="20"/>
    </w:rPr>
  </w:style>
  <w:style w:type="paragraph" w:styleId="Kapan">
    <w:name w:val="Closing"/>
    <w:basedOn w:val="Normal"/>
    <w:next w:val="mza"/>
    <w:link w:val="KapanChar"/>
    <w:uiPriority w:val="6"/>
    <w:unhideWhenUsed/>
    <w:qFormat/>
    <w:rsid w:val="00A6783B"/>
    <w:pPr>
      <w:spacing w:before="480" w:after="960"/>
    </w:pPr>
  </w:style>
  <w:style w:type="character" w:customStyle="1" w:styleId="KapanChar">
    <w:name w:val="Kapanış Char"/>
    <w:basedOn w:val="VarsaylanParagrafYazTipi"/>
    <w:link w:val="Kapan"/>
    <w:uiPriority w:val="6"/>
    <w:rsid w:val="00A6783B"/>
    <w:rPr>
      <w:rFonts w:eastAsiaTheme="minorHAnsi"/>
      <w:color w:val="595959" w:themeColor="text1" w:themeTint="A6"/>
      <w:kern w:val="20"/>
      <w:szCs w:val="20"/>
    </w:rPr>
  </w:style>
  <w:style w:type="paragraph" w:styleId="mza">
    <w:name w:val="Signature"/>
    <w:basedOn w:val="Normal"/>
    <w:link w:val="mzaChar"/>
    <w:uiPriority w:val="7"/>
    <w:unhideWhenUsed/>
    <w:qFormat/>
    <w:rsid w:val="00A6783B"/>
    <w:pPr>
      <w:contextualSpacing/>
    </w:pPr>
    <w:rPr>
      <w:b/>
      <w:bCs/>
      <w:color w:val="17406D" w:themeColor="accent1"/>
    </w:rPr>
  </w:style>
  <w:style w:type="character" w:customStyle="1" w:styleId="mzaChar">
    <w:name w:val="İmza Char"/>
    <w:basedOn w:val="VarsaylanParagrafYazTipi"/>
    <w:link w:val="mza"/>
    <w:uiPriority w:val="7"/>
    <w:rsid w:val="00A6783B"/>
    <w:rPr>
      <w:rFonts w:eastAsiaTheme="minorHAnsi"/>
      <w:b/>
      <w:bCs/>
      <w:color w:val="17406D" w:themeColor="accent1"/>
      <w:kern w:val="20"/>
      <w:szCs w:val="20"/>
    </w:rPr>
  </w:style>
  <w:style w:type="paragraph" w:styleId="stBilgi">
    <w:name w:val="header"/>
    <w:basedOn w:val="Normal"/>
    <w:link w:val="stBilgiChar"/>
    <w:uiPriority w:val="99"/>
    <w:unhideWhenUsed/>
    <w:rsid w:val="003E24DF"/>
    <w:pPr>
      <w:spacing w:after="0"/>
      <w:jc w:val="right"/>
    </w:pPr>
  </w:style>
  <w:style w:type="character" w:customStyle="1" w:styleId="stBilgiChar">
    <w:name w:val="Üst Bilgi Char"/>
    <w:basedOn w:val="VarsaylanParagrafYazTipi"/>
    <w:link w:val="stBilgi"/>
    <w:uiPriority w:val="99"/>
    <w:rsid w:val="003E24DF"/>
    <w:rPr>
      <w:rFonts w:eastAsiaTheme="minorHAnsi"/>
      <w:color w:val="595959" w:themeColor="text1" w:themeTint="A6"/>
      <w:kern w:val="20"/>
      <w:sz w:val="20"/>
      <w:szCs w:val="20"/>
    </w:rPr>
  </w:style>
  <w:style w:type="character" w:styleId="Gl">
    <w:name w:val="Strong"/>
    <w:basedOn w:val="VarsaylanParagrafYazTipi"/>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Balk2Char">
    <w:name w:val="Başlık 2 Char"/>
    <w:basedOn w:val="VarsaylanParagrafYazTipi"/>
    <w:link w:val="Balk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YerTutucuMetni">
    <w:name w:val="Placeholder Text"/>
    <w:basedOn w:val="VarsaylanParagrafYazTipi"/>
    <w:uiPriority w:val="99"/>
    <w:semiHidden/>
    <w:rsid w:val="001766D6"/>
    <w:rPr>
      <w:color w:val="808080"/>
    </w:rPr>
  </w:style>
  <w:style w:type="paragraph" w:styleId="AltBilgi">
    <w:name w:val="footer"/>
    <w:basedOn w:val="Normal"/>
    <w:link w:val="AltBilgiChar"/>
    <w:uiPriority w:val="99"/>
    <w:unhideWhenUsed/>
    <w:rsid w:val="00A66B18"/>
    <w:pPr>
      <w:tabs>
        <w:tab w:val="center" w:pos="4680"/>
        <w:tab w:val="right" w:pos="9360"/>
      </w:tabs>
      <w:spacing w:before="0" w:after="0"/>
    </w:pPr>
  </w:style>
  <w:style w:type="character" w:customStyle="1" w:styleId="AltBilgiChar">
    <w:name w:val="Alt Bilgi Char"/>
    <w:basedOn w:val="VarsaylanParagrafYazTipi"/>
    <w:link w:val="AltBilgi"/>
    <w:uiPriority w:val="99"/>
    <w:rsid w:val="00A66B18"/>
    <w:rPr>
      <w:rFonts w:eastAsiaTheme="minorHAnsi"/>
      <w:color w:val="595959" w:themeColor="text1" w:themeTint="A6"/>
      <w:kern w:val="20"/>
      <w:sz w:val="20"/>
      <w:szCs w:val="20"/>
    </w:rPr>
  </w:style>
  <w:style w:type="character" w:styleId="Kpr">
    <w:name w:val="Hyperlink"/>
    <w:basedOn w:val="VarsaylanParagrafYazTipi"/>
    <w:uiPriority w:val="99"/>
    <w:semiHidden/>
    <w:unhideWhenUsed/>
    <w:rsid w:val="0035075F"/>
    <w:rPr>
      <w:color w:val="0000FF"/>
      <w:u w:val="single"/>
    </w:rPr>
  </w:style>
  <w:style w:type="paragraph" w:styleId="ListeParagraf">
    <w:name w:val="List Paragraph"/>
    <w:basedOn w:val="Normal"/>
    <w:uiPriority w:val="34"/>
    <w:semiHidden/>
    <w:rsid w:val="004B1D20"/>
    <w:pPr>
      <w:contextualSpacing/>
    </w:pPr>
  </w:style>
  <w:style w:type="paragraph" w:styleId="HTMLncedenBiimlendirilmi">
    <w:name w:val="HTML Preformatted"/>
    <w:basedOn w:val="Normal"/>
    <w:link w:val="HTMLncedenBiimlendirilmiChar"/>
    <w:uiPriority w:val="99"/>
    <w:semiHidden/>
    <w:unhideWhenUsed/>
    <w:rsid w:val="00C57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C579FF"/>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89245">
      <w:bodyDiv w:val="1"/>
      <w:marLeft w:val="0"/>
      <w:marRight w:val="0"/>
      <w:marTop w:val="0"/>
      <w:marBottom w:val="0"/>
      <w:divBdr>
        <w:top w:val="none" w:sz="0" w:space="0" w:color="auto"/>
        <w:left w:val="none" w:sz="0" w:space="0" w:color="auto"/>
        <w:bottom w:val="none" w:sz="0" w:space="0" w:color="auto"/>
        <w:right w:val="none" w:sz="0" w:space="0" w:color="auto"/>
      </w:divBdr>
      <w:divsChild>
        <w:div w:id="967471223">
          <w:marLeft w:val="0"/>
          <w:marRight w:val="0"/>
          <w:marTop w:val="0"/>
          <w:marBottom w:val="0"/>
          <w:divBdr>
            <w:top w:val="none" w:sz="0" w:space="0" w:color="auto"/>
            <w:left w:val="none" w:sz="0" w:space="0" w:color="auto"/>
            <w:bottom w:val="none" w:sz="0" w:space="0" w:color="auto"/>
            <w:right w:val="none" w:sz="0" w:space="0" w:color="auto"/>
          </w:divBdr>
          <w:divsChild>
            <w:div w:id="557938237">
              <w:marLeft w:val="0"/>
              <w:marRight w:val="0"/>
              <w:marTop w:val="0"/>
              <w:marBottom w:val="0"/>
              <w:divBdr>
                <w:top w:val="none" w:sz="0" w:space="0" w:color="auto"/>
                <w:left w:val="none" w:sz="0" w:space="0" w:color="auto"/>
                <w:bottom w:val="none" w:sz="0" w:space="0" w:color="auto"/>
                <w:right w:val="none" w:sz="0" w:space="0" w:color="auto"/>
              </w:divBdr>
              <w:divsChild>
                <w:div w:id="16122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6288">
      <w:bodyDiv w:val="1"/>
      <w:marLeft w:val="0"/>
      <w:marRight w:val="0"/>
      <w:marTop w:val="0"/>
      <w:marBottom w:val="0"/>
      <w:divBdr>
        <w:top w:val="none" w:sz="0" w:space="0" w:color="auto"/>
        <w:left w:val="none" w:sz="0" w:space="0" w:color="auto"/>
        <w:bottom w:val="none" w:sz="0" w:space="0" w:color="auto"/>
        <w:right w:val="none" w:sz="0" w:space="0" w:color="auto"/>
      </w:divBdr>
    </w:div>
    <w:div w:id="16644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lixiangdong.classschedule&amp;hl=t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4.xml><?xml version="1.0" encoding="utf-8"?>
<ds:datastoreItem xmlns:ds="http://schemas.openxmlformats.org/officeDocument/2006/customXml" ds:itemID="{F0FDEF47-2FA4-44C1-BD7C-F37DA292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5</Pages>
  <Words>406</Words>
  <Characters>2320</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2019-03-01T10:00:00Z</dcterms:created>
  <dcterms:modified xsi:type="dcterms:W3CDTF">2019-03-06T15:27:00Z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